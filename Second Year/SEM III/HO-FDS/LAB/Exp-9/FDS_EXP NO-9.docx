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83" w:rsidRPr="00D82AC3" w:rsidRDefault="008E0E83" w:rsidP="008A5AD9">
      <w:pPr>
        <w:spacing w:after="0"/>
        <w:jc w:val="both"/>
        <w:rPr>
          <w:rFonts w:ascii="Times New Roman" w:hAnsi="Times New Roman"/>
          <w:sz w:val="24"/>
          <w:szCs w:val="24"/>
        </w:rPr>
      </w:pPr>
    </w:p>
    <w:p w:rsidR="008E0E83" w:rsidRPr="00D82AC3" w:rsidRDefault="008E0E83" w:rsidP="008A5AD9">
      <w:pPr>
        <w:ind w:left="-720" w:right="-90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lang w:val="en-US" w:eastAsia="en-US"/>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EA3809" w:rsidP="008A5AD9">
      <w:pPr>
        <w:spacing w:after="0"/>
        <w:jc w:val="both"/>
        <w:rPr>
          <w:rFonts w:ascii="Times New Roman" w:eastAsia="Times New Roman" w:hAnsi="Times New Roman"/>
          <w:iCs/>
          <w:sz w:val="24"/>
          <w:szCs w:val="24"/>
        </w:rPr>
      </w:pPr>
      <w:r>
        <w:rPr>
          <w:rFonts w:ascii="Times New Roman" w:hAnsi="Times New Roman"/>
          <w:noProof/>
          <w:sz w:val="24"/>
          <w:szCs w:val="24"/>
          <w:lang w:eastAsia="en-IN"/>
        </w:rPr>
        <mc:AlternateContent>
          <mc:Choice Requires="wps">
            <w:drawing>
              <wp:anchor distT="0" distB="0" distL="114935" distR="114935" simplePos="0" relativeHeight="251660288" behindDoc="0" locked="0" layoutInCell="1" allowOverlap="1">
                <wp:simplePos x="0" y="0"/>
                <wp:positionH relativeFrom="column">
                  <wp:posOffset>554355</wp:posOffset>
                </wp:positionH>
                <wp:positionV relativeFrom="paragraph">
                  <wp:posOffset>21590</wp:posOffset>
                </wp:positionV>
                <wp:extent cx="4814570" cy="1263015"/>
                <wp:effectExtent l="0" t="0" r="2413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570" cy="1263015"/>
                        </a:xfrm>
                        <a:prstGeom prst="rect">
                          <a:avLst/>
                        </a:prstGeom>
                        <a:solidFill>
                          <a:srgbClr val="FFFFFF"/>
                        </a:solidFill>
                        <a:ln w="9525">
                          <a:solidFill>
                            <a:srgbClr val="000000"/>
                          </a:solidFill>
                          <a:miter lim="800000"/>
                          <a:headEnd/>
                          <a:tailEnd/>
                        </a:ln>
                      </wps:spPr>
                      <wps:txbx>
                        <w:txbxContent>
                          <w:p w:rsidR="008E0E83" w:rsidRDefault="008E0E83" w:rsidP="008E0E83">
                            <w:pPr>
                              <w:spacing w:after="0" w:line="240" w:lineRule="auto"/>
                              <w:jc w:val="center"/>
                              <w:rPr>
                                <w:rFonts w:ascii="Times New Roman" w:eastAsia="Times New Roman" w:hAnsi="Times New Roman"/>
                                <w:b/>
                                <w:iCs/>
                                <w:sz w:val="24"/>
                                <w:szCs w:val="24"/>
                              </w:rPr>
                            </w:pPr>
                          </w:p>
                          <w:p w:rsidR="008E0E83" w:rsidRDefault="003178E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507627">
                              <w:rPr>
                                <w:rFonts w:ascii="Times New Roman" w:eastAsia="Times New Roman" w:hAnsi="Times New Roman"/>
                                <w:b/>
                                <w:iCs/>
                                <w:sz w:val="28"/>
                                <w:szCs w:val="28"/>
                              </w:rPr>
                              <w:t xml:space="preserve"> </w:t>
                            </w:r>
                            <w:r w:rsidR="00F22D48">
                              <w:rPr>
                                <w:rFonts w:ascii="Times New Roman" w:eastAsia="Times New Roman" w:hAnsi="Times New Roman"/>
                                <w:b/>
                                <w:iCs/>
                                <w:sz w:val="28"/>
                                <w:szCs w:val="28"/>
                              </w:rPr>
                              <w:t>9</w:t>
                            </w:r>
                          </w:p>
                          <w:p w:rsidR="008E0E83" w:rsidRDefault="008E0E83" w:rsidP="008E0E83">
                            <w:pPr>
                              <w:spacing w:after="0" w:line="240" w:lineRule="auto"/>
                              <w:rPr>
                                <w:rFonts w:ascii="Times New Roman" w:eastAsia="Times New Roman" w:hAnsi="Times New Roman"/>
                                <w:b/>
                                <w:iCs/>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6912"/>
                            </w:tblGrid>
                            <w:tr w:rsidR="00BB3184" w:rsidRPr="00BB3184" w:rsidTr="00BB3184">
                              <w:trPr>
                                <w:trHeight w:val="109"/>
                              </w:trPr>
                              <w:tc>
                                <w:tcPr>
                                  <w:tcW w:w="6912" w:type="dxa"/>
                                </w:tcPr>
                                <w:p w:rsidR="00BB3184" w:rsidRPr="00BB3184" w:rsidRDefault="008E0E83" w:rsidP="000E7C47">
                                  <w:pPr>
                                    <w:suppressAutoHyphens w:val="0"/>
                                    <w:autoSpaceDE w:val="0"/>
                                    <w:autoSpaceDN w:val="0"/>
                                    <w:adjustRightInd w:val="0"/>
                                    <w:spacing w:after="0" w:line="240" w:lineRule="auto"/>
                                    <w:ind w:right="-1024"/>
                                    <w:jc w:val="center"/>
                                    <w:rPr>
                                      <w:rFonts w:ascii="Times New Roman" w:eastAsiaTheme="minorHAnsi" w:hAnsi="Times New Roman"/>
                                      <w:color w:val="000000"/>
                                      <w:sz w:val="23"/>
                                      <w:szCs w:val="23"/>
                                      <w:lang w:eastAsia="en-US"/>
                                    </w:rPr>
                                  </w:pPr>
                                  <w:r>
                                    <w:rPr>
                                      <w:rFonts w:eastAsia="Times New Roman"/>
                                      <w:b/>
                                      <w:iCs/>
                                      <w:sz w:val="28"/>
                                      <w:szCs w:val="28"/>
                                    </w:rPr>
                                    <w:t>Title:</w:t>
                                  </w:r>
                                  <w:r w:rsidR="009D2772" w:rsidRPr="009D2772">
                                    <w:rPr>
                                      <w:rFonts w:eastAsiaTheme="minorHAnsi"/>
                                      <w:sz w:val="23"/>
                                      <w:szCs w:val="23"/>
                                      <w:lang w:eastAsia="en-US"/>
                                    </w:rPr>
                                    <w:t xml:space="preserve"> </w:t>
                                  </w:r>
                                  <w:r w:rsidR="00F22D48">
                                    <w:rPr>
                                      <w:rFonts w:eastAsiaTheme="minorHAnsi"/>
                                      <w:sz w:val="23"/>
                                      <w:szCs w:val="23"/>
                                      <w:lang w:eastAsia="en-US"/>
                                    </w:rPr>
                                    <w:t>Data Visualization Tools and Techniques</w:t>
                                  </w:r>
                                </w:p>
                              </w:tc>
                            </w:tr>
                            <w:tr w:rsidR="00F22D48" w:rsidRPr="00BB3184" w:rsidTr="00BB3184">
                              <w:trPr>
                                <w:trHeight w:val="109"/>
                              </w:trPr>
                              <w:tc>
                                <w:tcPr>
                                  <w:tcW w:w="6912" w:type="dxa"/>
                                </w:tcPr>
                                <w:p w:rsidR="00F22D48" w:rsidRDefault="00F22D48" w:rsidP="00F22D48">
                                  <w:pPr>
                                    <w:suppressAutoHyphens w:val="0"/>
                                    <w:autoSpaceDE w:val="0"/>
                                    <w:autoSpaceDN w:val="0"/>
                                    <w:adjustRightInd w:val="0"/>
                                    <w:spacing w:after="0" w:line="240" w:lineRule="auto"/>
                                    <w:ind w:right="-1024"/>
                                    <w:rPr>
                                      <w:rFonts w:eastAsia="Times New Roman"/>
                                      <w:b/>
                                      <w:iCs/>
                                      <w:sz w:val="28"/>
                                      <w:szCs w:val="28"/>
                                    </w:rPr>
                                  </w:pPr>
                                  <w:r>
                                    <w:rPr>
                                      <w:rFonts w:eastAsia="Times New Roman"/>
                                      <w:b/>
                                      <w:iCs/>
                                      <w:sz w:val="28"/>
                                      <w:szCs w:val="28"/>
                                    </w:rPr>
                                    <w:t xml:space="preserve">                   </w:t>
                                  </w:r>
                                </w:p>
                              </w:tc>
                            </w:tr>
                          </w:tbl>
                          <w:p w:rsidR="009D2772" w:rsidRPr="009D2772" w:rsidRDefault="009D2772" w:rsidP="009D2772">
                            <w:pPr>
                              <w:pStyle w:val="Default"/>
                              <w:rPr>
                                <w:rFonts w:eastAsiaTheme="minorHAnsi"/>
                                <w:lang w:eastAsia="en-US"/>
                              </w:rPr>
                            </w:pPr>
                          </w:p>
                          <w:p w:rsidR="00E4342C" w:rsidRPr="00E4342C" w:rsidRDefault="00E4342C" w:rsidP="00E4342C">
                            <w:pPr>
                              <w:pStyle w:val="Default"/>
                              <w:rPr>
                                <w:rFonts w:eastAsiaTheme="minorHAnsi"/>
                                <w:lang w:eastAsia="en-US"/>
                              </w:rPr>
                            </w:pPr>
                          </w:p>
                          <w:tbl>
                            <w:tblPr>
                              <w:tblW w:w="0" w:type="auto"/>
                              <w:tblInd w:w="613" w:type="dxa"/>
                              <w:tblBorders>
                                <w:top w:val="nil"/>
                                <w:left w:val="nil"/>
                                <w:bottom w:val="nil"/>
                                <w:right w:val="nil"/>
                              </w:tblBorders>
                              <w:tblLayout w:type="fixed"/>
                              <w:tblLook w:val="0000" w:firstRow="0" w:lastRow="0" w:firstColumn="0" w:lastColumn="0" w:noHBand="0" w:noVBand="0"/>
                            </w:tblPr>
                            <w:tblGrid>
                              <w:gridCol w:w="5208"/>
                            </w:tblGrid>
                            <w:tr w:rsidR="00E4342C" w:rsidRPr="00E4342C" w:rsidTr="00E4342C">
                              <w:trPr>
                                <w:trHeight w:val="295"/>
                              </w:trPr>
                              <w:tc>
                                <w:tcPr>
                                  <w:tcW w:w="5208" w:type="dxa"/>
                                </w:tcPr>
                                <w:p w:rsidR="00E4342C" w:rsidRPr="00E4342C" w:rsidRDefault="00E4342C" w:rsidP="00E4342C">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rsidR="008E0E83" w:rsidRPr="003178E3" w:rsidRDefault="008E0E83"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65pt;margin-top:1.7pt;width:379.1pt;height:99.4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">
                <v:textbox>
                  <w:txbxContent>
                    <w:p w:rsidR="008E0E83" w:rsidRDefault="008E0E83" w:rsidP="008E0E83">
                      <w:pPr>
                        <w:spacing w:after="0" w:line="240" w:lineRule="auto"/>
                        <w:jc w:val="center"/>
                        <w:rPr>
                          <w:rFonts w:ascii="Times New Roman" w:eastAsia="Times New Roman" w:hAnsi="Times New Roman"/>
                          <w:b/>
                          <w:iCs/>
                          <w:sz w:val="24"/>
                          <w:szCs w:val="24"/>
                        </w:rPr>
                      </w:pPr>
                    </w:p>
                    <w:p w:rsidR="008E0E83" w:rsidRDefault="003178E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507627">
                        <w:rPr>
                          <w:rFonts w:ascii="Times New Roman" w:eastAsia="Times New Roman" w:hAnsi="Times New Roman"/>
                          <w:b/>
                          <w:iCs/>
                          <w:sz w:val="28"/>
                          <w:szCs w:val="28"/>
                        </w:rPr>
                        <w:t xml:space="preserve"> </w:t>
                      </w:r>
                      <w:r w:rsidR="00F22D48">
                        <w:rPr>
                          <w:rFonts w:ascii="Times New Roman" w:eastAsia="Times New Roman" w:hAnsi="Times New Roman"/>
                          <w:b/>
                          <w:iCs/>
                          <w:sz w:val="28"/>
                          <w:szCs w:val="28"/>
                        </w:rPr>
                        <w:t>9</w:t>
                      </w:r>
                    </w:p>
                    <w:p w:rsidR="008E0E83" w:rsidRDefault="008E0E83" w:rsidP="008E0E83">
                      <w:pPr>
                        <w:spacing w:after="0" w:line="240" w:lineRule="auto"/>
                        <w:rPr>
                          <w:rFonts w:ascii="Times New Roman" w:eastAsia="Times New Roman" w:hAnsi="Times New Roman"/>
                          <w:b/>
                          <w:iCs/>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6912"/>
                      </w:tblGrid>
                      <w:tr w:rsidR="00BB3184" w:rsidRPr="00BB3184" w:rsidTr="00BB3184">
                        <w:trPr>
                          <w:trHeight w:val="109"/>
                        </w:trPr>
                        <w:tc>
                          <w:tcPr>
                            <w:tcW w:w="6912" w:type="dxa"/>
                          </w:tcPr>
                          <w:p w:rsidR="00BB3184" w:rsidRPr="00BB3184" w:rsidRDefault="008E0E83" w:rsidP="000E7C47">
                            <w:pPr>
                              <w:suppressAutoHyphens w:val="0"/>
                              <w:autoSpaceDE w:val="0"/>
                              <w:autoSpaceDN w:val="0"/>
                              <w:adjustRightInd w:val="0"/>
                              <w:spacing w:after="0" w:line="240" w:lineRule="auto"/>
                              <w:ind w:right="-1024"/>
                              <w:jc w:val="center"/>
                              <w:rPr>
                                <w:rFonts w:ascii="Times New Roman" w:eastAsiaTheme="minorHAnsi" w:hAnsi="Times New Roman"/>
                                <w:color w:val="000000"/>
                                <w:sz w:val="23"/>
                                <w:szCs w:val="23"/>
                                <w:lang w:eastAsia="en-US"/>
                              </w:rPr>
                            </w:pPr>
                            <w:r>
                              <w:rPr>
                                <w:rFonts w:eastAsia="Times New Roman"/>
                                <w:b/>
                                <w:iCs/>
                                <w:sz w:val="28"/>
                                <w:szCs w:val="28"/>
                              </w:rPr>
                              <w:t>Title:</w:t>
                            </w:r>
                            <w:r w:rsidR="009D2772" w:rsidRPr="009D2772">
                              <w:rPr>
                                <w:rFonts w:eastAsiaTheme="minorHAnsi"/>
                                <w:sz w:val="23"/>
                                <w:szCs w:val="23"/>
                                <w:lang w:eastAsia="en-US"/>
                              </w:rPr>
                              <w:t xml:space="preserve"> </w:t>
                            </w:r>
                            <w:r w:rsidR="00F22D48">
                              <w:rPr>
                                <w:rFonts w:eastAsiaTheme="minorHAnsi"/>
                                <w:sz w:val="23"/>
                                <w:szCs w:val="23"/>
                                <w:lang w:eastAsia="en-US"/>
                              </w:rPr>
                              <w:t>Data Visualization Tools and Techniques</w:t>
                            </w:r>
                          </w:p>
                        </w:tc>
                      </w:tr>
                      <w:tr w:rsidR="00F22D48" w:rsidRPr="00BB3184" w:rsidTr="00BB3184">
                        <w:trPr>
                          <w:trHeight w:val="109"/>
                        </w:trPr>
                        <w:tc>
                          <w:tcPr>
                            <w:tcW w:w="6912" w:type="dxa"/>
                          </w:tcPr>
                          <w:p w:rsidR="00F22D48" w:rsidRDefault="00F22D48" w:rsidP="00F22D48">
                            <w:pPr>
                              <w:suppressAutoHyphens w:val="0"/>
                              <w:autoSpaceDE w:val="0"/>
                              <w:autoSpaceDN w:val="0"/>
                              <w:adjustRightInd w:val="0"/>
                              <w:spacing w:after="0" w:line="240" w:lineRule="auto"/>
                              <w:ind w:right="-1024"/>
                              <w:rPr>
                                <w:rFonts w:eastAsia="Times New Roman"/>
                                <w:b/>
                                <w:iCs/>
                                <w:sz w:val="28"/>
                                <w:szCs w:val="28"/>
                              </w:rPr>
                            </w:pPr>
                            <w:r>
                              <w:rPr>
                                <w:rFonts w:eastAsia="Times New Roman"/>
                                <w:b/>
                                <w:iCs/>
                                <w:sz w:val="28"/>
                                <w:szCs w:val="28"/>
                              </w:rPr>
                              <w:t xml:space="preserve">                   </w:t>
                            </w:r>
                          </w:p>
                        </w:tc>
                      </w:tr>
                    </w:tbl>
                    <w:p w:rsidR="009D2772" w:rsidRPr="009D2772" w:rsidRDefault="009D2772" w:rsidP="009D2772">
                      <w:pPr>
                        <w:pStyle w:val="Default"/>
                        <w:rPr>
                          <w:rFonts w:eastAsiaTheme="minorHAnsi"/>
                          <w:lang w:eastAsia="en-US"/>
                        </w:rPr>
                      </w:pPr>
                    </w:p>
                    <w:p w:rsidR="00E4342C" w:rsidRPr="00E4342C" w:rsidRDefault="00E4342C" w:rsidP="00E4342C">
                      <w:pPr>
                        <w:pStyle w:val="Default"/>
                        <w:rPr>
                          <w:rFonts w:eastAsiaTheme="minorHAnsi"/>
                          <w:lang w:eastAsia="en-US"/>
                        </w:rPr>
                      </w:pPr>
                    </w:p>
                    <w:tbl>
                      <w:tblPr>
                        <w:tblW w:w="0" w:type="auto"/>
                        <w:tblInd w:w="613" w:type="dxa"/>
                        <w:tblBorders>
                          <w:top w:val="nil"/>
                          <w:left w:val="nil"/>
                          <w:bottom w:val="nil"/>
                          <w:right w:val="nil"/>
                        </w:tblBorders>
                        <w:tblLayout w:type="fixed"/>
                        <w:tblLook w:val="0000" w:firstRow="0" w:lastRow="0" w:firstColumn="0" w:lastColumn="0" w:noHBand="0" w:noVBand="0"/>
                      </w:tblPr>
                      <w:tblGrid>
                        <w:gridCol w:w="5208"/>
                      </w:tblGrid>
                      <w:tr w:rsidR="00E4342C" w:rsidRPr="00E4342C" w:rsidTr="00E4342C">
                        <w:trPr>
                          <w:trHeight w:val="295"/>
                        </w:trPr>
                        <w:tc>
                          <w:tcPr>
                            <w:tcW w:w="5208" w:type="dxa"/>
                          </w:tcPr>
                          <w:p w:rsidR="00E4342C" w:rsidRPr="00E4342C" w:rsidRDefault="00E4342C" w:rsidP="00E4342C">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rsidR="008E0E83" w:rsidRPr="003178E3" w:rsidRDefault="008E0E83" w:rsidP="008E0E83">
                      <w:pPr>
                        <w:spacing w:after="0" w:line="240" w:lineRule="auto"/>
                        <w:rPr>
                          <w:rFonts w:ascii="Times New Roman" w:hAnsi="Times New Roman"/>
                          <w:sz w:val="24"/>
                          <w:szCs w:val="24"/>
                        </w:rPr>
                      </w:pPr>
                    </w:p>
                  </w:txbxContent>
                </v:textbox>
                <w10:wrap type="square"/>
              </v:shape>
            </w:pict>
          </mc:Fallback>
        </mc:AlternateContent>
      </w: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795308" w:rsidP="00795308">
      <w:pPr>
        <w:tabs>
          <w:tab w:val="left" w:pos="3491"/>
        </w:tabs>
        <w:spacing w:after="0"/>
        <w:jc w:val="both"/>
        <w:rPr>
          <w:rFonts w:ascii="Times New Roman" w:eastAsia="Times New Roman" w:hAnsi="Times New Roman"/>
          <w:iCs/>
          <w:sz w:val="24"/>
          <w:szCs w:val="24"/>
        </w:rPr>
      </w:pPr>
      <w:r>
        <w:rPr>
          <w:rFonts w:ascii="Times New Roman" w:eastAsia="Times New Roman" w:hAnsi="Times New Roman"/>
          <w:iCs/>
          <w:sz w:val="24"/>
          <w:szCs w:val="24"/>
        </w:rPr>
        <w:tab/>
      </w: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DB235D" w:rsidRDefault="00DB235D">
      <w:pPr>
        <w:suppressAutoHyphens w:val="0"/>
        <w:rPr>
          <w:rFonts w:ascii="Times New Roman" w:eastAsia="Times New Roman" w:hAnsi="Times New Roman"/>
          <w:b/>
          <w:iCs/>
          <w:sz w:val="24"/>
          <w:szCs w:val="24"/>
        </w:rPr>
      </w:pPr>
      <w:r>
        <w:rPr>
          <w:rFonts w:ascii="Times New Roman" w:eastAsia="Times New Roman" w:hAnsi="Times New Roman"/>
          <w:b/>
          <w:iCs/>
          <w:sz w:val="24"/>
          <w:szCs w:val="24"/>
        </w:rPr>
        <w:br w:type="page"/>
      </w:r>
    </w:p>
    <w:p w:rsidR="008E0E83" w:rsidRPr="00D82AC3" w:rsidRDefault="008E0E83" w:rsidP="008A5AD9">
      <w:pPr>
        <w:spacing w:after="0"/>
        <w:jc w:val="both"/>
        <w:rPr>
          <w:rFonts w:ascii="Times New Roman" w:eastAsia="Times New Roman" w:hAnsi="Times New Roman"/>
          <w:b/>
          <w:iCs/>
          <w:sz w:val="24"/>
          <w:szCs w:val="24"/>
        </w:rPr>
      </w:pPr>
      <w:r w:rsidRPr="00D82AC3">
        <w:rPr>
          <w:rFonts w:ascii="Times New Roman" w:eastAsia="Times New Roman" w:hAnsi="Times New Roman"/>
          <w:b/>
          <w:iCs/>
          <w:sz w:val="24"/>
          <w:szCs w:val="24"/>
        </w:rPr>
        <w:lastRenderedPageBreak/>
        <w:t xml:space="preserve">Batch:               Roll No.:                                                                     </w:t>
      </w:r>
      <w:r w:rsidR="001F36A5">
        <w:rPr>
          <w:rFonts w:ascii="Times New Roman" w:eastAsia="Times New Roman" w:hAnsi="Times New Roman"/>
          <w:b/>
          <w:iCs/>
          <w:sz w:val="24"/>
          <w:szCs w:val="24"/>
        </w:rPr>
        <w:t xml:space="preserve">    </w:t>
      </w:r>
      <w:r w:rsidRPr="00D82AC3">
        <w:rPr>
          <w:rFonts w:ascii="Times New Roman" w:eastAsia="Times New Roman" w:hAnsi="Times New Roman"/>
          <w:b/>
          <w:iCs/>
          <w:sz w:val="24"/>
          <w:szCs w:val="24"/>
        </w:rPr>
        <w:t xml:space="preserve">  Experiment No.:</w:t>
      </w:r>
      <w:r w:rsidR="001F36A5">
        <w:rPr>
          <w:rFonts w:ascii="Times New Roman" w:eastAsia="Times New Roman" w:hAnsi="Times New Roman"/>
          <w:b/>
          <w:iCs/>
          <w:sz w:val="24"/>
          <w:szCs w:val="24"/>
        </w:rPr>
        <w:t xml:space="preserve">  </w:t>
      </w:r>
      <w:r w:rsidR="00054883">
        <w:rPr>
          <w:rFonts w:ascii="Times New Roman" w:eastAsia="Times New Roman" w:hAnsi="Times New Roman"/>
          <w:b/>
          <w:iCs/>
          <w:sz w:val="24"/>
          <w:szCs w:val="24"/>
        </w:rPr>
        <w:t>9</w:t>
      </w:r>
    </w:p>
    <w:p w:rsidR="008E0E83" w:rsidRPr="00D82AC3" w:rsidRDefault="008E0E83" w:rsidP="008A5AD9">
      <w:pPr>
        <w:spacing w:after="0"/>
        <w:jc w:val="both"/>
        <w:rPr>
          <w:rFonts w:ascii="Times New Roman" w:eastAsiaTheme="minorHAnsi" w:hAnsi="Times New Roman"/>
          <w:color w:val="000000"/>
          <w:sz w:val="24"/>
          <w:szCs w:val="24"/>
          <w:lang w:val="en-US" w:eastAsia="en-US"/>
        </w:rPr>
      </w:pPr>
    </w:p>
    <w:tbl>
      <w:tblPr>
        <w:tblW w:w="9322" w:type="dxa"/>
        <w:tblBorders>
          <w:top w:val="nil"/>
          <w:left w:val="nil"/>
          <w:bottom w:val="nil"/>
          <w:right w:val="nil"/>
        </w:tblBorders>
        <w:tblLayout w:type="fixed"/>
        <w:tblLook w:val="0000" w:firstRow="0" w:lastRow="0" w:firstColumn="0" w:lastColumn="0" w:noHBand="0" w:noVBand="0"/>
      </w:tblPr>
      <w:tblGrid>
        <w:gridCol w:w="9322"/>
      </w:tblGrid>
      <w:tr w:rsidR="004B683E" w:rsidRPr="004B683E" w:rsidTr="004B683E">
        <w:trPr>
          <w:trHeight w:val="109"/>
        </w:trPr>
        <w:tc>
          <w:tcPr>
            <w:tcW w:w="9322" w:type="dxa"/>
          </w:tcPr>
          <w:p w:rsidR="0099293E" w:rsidRPr="004B683E" w:rsidRDefault="008E0E83" w:rsidP="0099293E">
            <w:pPr>
              <w:suppressAutoHyphens w:val="0"/>
              <w:autoSpaceDE w:val="0"/>
              <w:autoSpaceDN w:val="0"/>
              <w:adjustRightInd w:val="0"/>
              <w:spacing w:after="0" w:line="240" w:lineRule="auto"/>
              <w:rPr>
                <w:rFonts w:ascii="Times New Roman" w:eastAsiaTheme="minorHAnsi" w:hAnsi="Times New Roman"/>
                <w:color w:val="000000"/>
                <w:sz w:val="23"/>
                <w:szCs w:val="23"/>
                <w:lang w:eastAsia="en-US"/>
              </w:rPr>
            </w:pPr>
            <w:r w:rsidRPr="00B42F2A">
              <w:rPr>
                <w:rFonts w:ascii="Times New Roman" w:eastAsiaTheme="minorHAnsi" w:hAnsi="Times New Roman"/>
                <w:b/>
                <w:color w:val="000000"/>
                <w:sz w:val="24"/>
                <w:szCs w:val="24"/>
                <w:lang w:val="en-US" w:eastAsia="en-US"/>
              </w:rPr>
              <w:t>Aim:</w:t>
            </w:r>
            <w:r w:rsidRPr="00D82AC3">
              <w:rPr>
                <w:rFonts w:ascii="Times New Roman" w:eastAsiaTheme="minorHAnsi" w:hAnsi="Times New Roman"/>
                <w:color w:val="000000"/>
                <w:sz w:val="24"/>
                <w:szCs w:val="24"/>
                <w:lang w:val="en-US" w:eastAsia="en-US"/>
              </w:rPr>
              <w:t xml:space="preserve"> </w:t>
            </w:r>
            <w:r w:rsidR="004B683E" w:rsidRPr="004B683E">
              <w:rPr>
                <w:rFonts w:ascii="Times New Roman" w:eastAsiaTheme="minorHAnsi" w:hAnsi="Times New Roman"/>
                <w:color w:val="000000"/>
                <w:sz w:val="24"/>
                <w:szCs w:val="24"/>
                <w:lang w:eastAsia="en-US"/>
              </w:rPr>
              <w:t xml:space="preserve"> </w:t>
            </w:r>
            <w:r w:rsidR="008301DB" w:rsidRPr="00D86129">
              <w:rPr>
                <w:rFonts w:ascii="Times New Roman" w:hAnsi="Times New Roman"/>
                <w:sz w:val="24"/>
                <w:szCs w:val="24"/>
              </w:rPr>
              <w:t xml:space="preserve">Exploration of  data </w:t>
            </w:r>
            <w:r w:rsidR="0099293E">
              <w:rPr>
                <w:rFonts w:ascii="Times New Roman" w:hAnsi="Times New Roman"/>
                <w:sz w:val="24"/>
                <w:szCs w:val="24"/>
              </w:rPr>
              <w:t xml:space="preserve"> visualization tools and techniques</w:t>
            </w:r>
          </w:p>
          <w:p w:rsidR="004B683E" w:rsidRPr="004B683E" w:rsidRDefault="004B683E" w:rsidP="008301DB">
            <w:pPr>
              <w:suppressAutoHyphens w:val="0"/>
              <w:autoSpaceDE w:val="0"/>
              <w:autoSpaceDN w:val="0"/>
              <w:adjustRightInd w:val="0"/>
              <w:spacing w:after="0" w:line="240" w:lineRule="auto"/>
              <w:rPr>
                <w:rFonts w:ascii="Times New Roman" w:eastAsiaTheme="minorHAnsi" w:hAnsi="Times New Roman"/>
                <w:color w:val="000000"/>
                <w:sz w:val="23"/>
                <w:szCs w:val="23"/>
                <w:lang w:eastAsia="en-US"/>
              </w:rPr>
            </w:pPr>
          </w:p>
        </w:tc>
      </w:tr>
    </w:tbl>
    <w:p w:rsidR="008301DB" w:rsidRDefault="008301DB" w:rsidP="00795308">
      <w:pPr>
        <w:spacing w:after="0"/>
        <w:jc w:val="both"/>
        <w:rPr>
          <w:rFonts w:ascii="Times New Roman" w:hAnsi="Times New Roman"/>
          <w:b/>
          <w:sz w:val="24"/>
          <w:szCs w:val="24"/>
        </w:rPr>
      </w:pPr>
    </w:p>
    <w:p w:rsidR="0099293E" w:rsidRDefault="008E0E83" w:rsidP="00795308">
      <w:pPr>
        <w:spacing w:after="0"/>
        <w:jc w:val="both"/>
        <w:rPr>
          <w:rFonts w:ascii="Times New Roman" w:hAnsi="Times New Roman"/>
          <w:sz w:val="24"/>
          <w:szCs w:val="24"/>
        </w:rPr>
      </w:pPr>
      <w:r w:rsidRPr="00D82AC3">
        <w:rPr>
          <w:rFonts w:ascii="Times New Roman" w:hAnsi="Times New Roman"/>
          <w:b/>
          <w:sz w:val="24"/>
          <w:szCs w:val="24"/>
        </w:rPr>
        <w:t>Resources needed:</w:t>
      </w:r>
      <w:r w:rsidRPr="00D82AC3">
        <w:rPr>
          <w:rFonts w:ascii="Times New Roman" w:hAnsi="Times New Roman"/>
          <w:sz w:val="24"/>
          <w:szCs w:val="24"/>
        </w:rPr>
        <w:t xml:space="preserve"> </w:t>
      </w:r>
      <w:proofErr w:type="gramStart"/>
      <w:r w:rsidR="0099293E">
        <w:rPr>
          <w:rFonts w:ascii="Times New Roman" w:hAnsi="Times New Roman"/>
          <w:sz w:val="24"/>
          <w:szCs w:val="24"/>
        </w:rPr>
        <w:t>Package :</w:t>
      </w:r>
      <w:proofErr w:type="gramEnd"/>
      <w:r w:rsidR="0099293E">
        <w:rPr>
          <w:rFonts w:ascii="Times New Roman" w:hAnsi="Times New Roman"/>
          <w:sz w:val="24"/>
          <w:szCs w:val="24"/>
        </w:rPr>
        <w:t xml:space="preserve"> </w:t>
      </w:r>
      <w:proofErr w:type="spellStart"/>
      <w:r w:rsidR="0099293E">
        <w:rPr>
          <w:rFonts w:ascii="Times New Roman" w:hAnsi="Times New Roman"/>
          <w:sz w:val="24"/>
          <w:szCs w:val="24"/>
        </w:rPr>
        <w:t>Matplotlib</w:t>
      </w:r>
      <w:proofErr w:type="spellEnd"/>
      <w:r w:rsidR="0099293E">
        <w:rPr>
          <w:rFonts w:ascii="Times New Roman" w:hAnsi="Times New Roman"/>
          <w:sz w:val="24"/>
          <w:szCs w:val="24"/>
        </w:rPr>
        <w:t xml:space="preserve">, </w:t>
      </w:r>
      <w:proofErr w:type="spellStart"/>
      <w:r w:rsidR="0099293E">
        <w:rPr>
          <w:rFonts w:ascii="Times New Roman" w:hAnsi="Times New Roman"/>
          <w:sz w:val="24"/>
          <w:szCs w:val="24"/>
        </w:rPr>
        <w:t>seaborn</w:t>
      </w:r>
      <w:proofErr w:type="spellEnd"/>
      <w:r w:rsidR="0099293E">
        <w:rPr>
          <w:rFonts w:ascii="Times New Roman" w:hAnsi="Times New Roman"/>
          <w:sz w:val="24"/>
          <w:szCs w:val="24"/>
        </w:rPr>
        <w:t xml:space="preserve"> and </w:t>
      </w:r>
      <w:proofErr w:type="spellStart"/>
      <w:r w:rsidR="0099293E">
        <w:rPr>
          <w:rFonts w:ascii="Times New Roman" w:hAnsi="Times New Roman"/>
          <w:sz w:val="24"/>
          <w:szCs w:val="24"/>
        </w:rPr>
        <w:t>Sklearn</w:t>
      </w:r>
      <w:proofErr w:type="spellEnd"/>
      <w:r w:rsidR="0099293E">
        <w:rPr>
          <w:rFonts w:ascii="Times New Roman" w:hAnsi="Times New Roman"/>
          <w:sz w:val="24"/>
          <w:szCs w:val="24"/>
        </w:rPr>
        <w:t xml:space="preserve"> libraries in python, </w:t>
      </w:r>
    </w:p>
    <w:p w:rsidR="008301DB" w:rsidRDefault="0099293E" w:rsidP="0099293E">
      <w:pPr>
        <w:spacing w:after="0"/>
        <w:ind w:left="1440"/>
        <w:jc w:val="both"/>
        <w:rPr>
          <w:rFonts w:ascii="Times New Roman" w:hAnsi="Times New Roman"/>
          <w:b/>
          <w:sz w:val="24"/>
          <w:szCs w:val="24"/>
        </w:rPr>
      </w:pPr>
      <w:r>
        <w:rPr>
          <w:rFonts w:ascii="Times New Roman" w:hAnsi="Times New Roman"/>
          <w:sz w:val="24"/>
          <w:szCs w:val="24"/>
        </w:rPr>
        <w:t xml:space="preserve">        </w:t>
      </w:r>
      <w:proofErr w:type="gramStart"/>
      <w:r>
        <w:rPr>
          <w:rFonts w:ascii="Times New Roman" w:hAnsi="Times New Roman"/>
          <w:sz w:val="24"/>
          <w:szCs w:val="24"/>
        </w:rPr>
        <w:t>Tools :</w:t>
      </w:r>
      <w:proofErr w:type="gramEnd"/>
      <w:r>
        <w:rPr>
          <w:rFonts w:ascii="Times New Roman" w:hAnsi="Times New Roman"/>
          <w:sz w:val="24"/>
          <w:szCs w:val="24"/>
        </w:rPr>
        <w:t xml:space="preserve">      Rapid Miner and Weka </w:t>
      </w:r>
    </w:p>
    <w:p w:rsidR="00D34BC3" w:rsidRDefault="00B04188" w:rsidP="008A5AD9">
      <w:pPr>
        <w:jc w:val="both"/>
        <w:rPr>
          <w:rFonts w:ascii="Times New Roman" w:hAnsi="Times New Roman"/>
          <w:b/>
          <w:sz w:val="24"/>
          <w:szCs w:val="24"/>
        </w:rPr>
      </w:pPr>
      <w:r w:rsidRPr="00D82AC3">
        <w:rPr>
          <w:rFonts w:ascii="Times New Roman" w:hAnsi="Times New Roman"/>
          <w:b/>
          <w:sz w:val="24"/>
          <w:szCs w:val="24"/>
        </w:rPr>
        <w:t>Theory:</w:t>
      </w:r>
    </w:p>
    <w:p w:rsidR="009718E0" w:rsidRDefault="009718E0" w:rsidP="008A5AD9">
      <w:pPr>
        <w:jc w:val="both"/>
        <w:rPr>
          <w:rFonts w:ascii="Times New Roman" w:hAnsi="Times New Roman"/>
          <w:sz w:val="24"/>
          <w:szCs w:val="24"/>
        </w:rPr>
      </w:pPr>
      <w:r w:rsidRPr="009718E0">
        <w:rPr>
          <w:rFonts w:ascii="Times New Roman" w:hAnsi="Times New Roman"/>
          <w:sz w:val="24"/>
          <w:szCs w:val="24"/>
        </w:rPr>
        <w:t>Graphical representation of any information or data is known as Data Visualization. This helps in segregating the data in an efficient manner by using various types of visuals such as graphs, maps, charts, maps, and visualization tools.</w:t>
      </w:r>
      <w:r w:rsidR="009B343F">
        <w:rPr>
          <w:rFonts w:ascii="Times New Roman" w:hAnsi="Times New Roman"/>
          <w:sz w:val="24"/>
          <w:szCs w:val="24"/>
        </w:rPr>
        <w:t xml:space="preserve"> Additionally,</w:t>
      </w:r>
      <w:r w:rsidR="009B343F" w:rsidRPr="009B343F">
        <w:rPr>
          <w:rFonts w:ascii="Arial" w:hAnsi="Arial" w:cs="Arial"/>
          <w:color w:val="273239"/>
          <w:spacing w:val="2"/>
          <w:sz w:val="26"/>
          <w:szCs w:val="26"/>
          <w:shd w:val="clear" w:color="auto" w:fill="FFFFFF"/>
        </w:rPr>
        <w:t xml:space="preserve"> </w:t>
      </w:r>
      <w:r w:rsidR="009B343F" w:rsidRPr="009B343F">
        <w:rPr>
          <w:rFonts w:ascii="Times New Roman" w:hAnsi="Times New Roman"/>
          <w:sz w:val="24"/>
          <w:szCs w:val="24"/>
        </w:rPr>
        <w:t>with the help of a data visualization tool, the data can be presented in a very unique and understandable manner so that people who are not from a technical background can understand everything easily</w:t>
      </w:r>
      <w:r w:rsidR="009B343F">
        <w:rPr>
          <w:rFonts w:ascii="Times New Roman" w:hAnsi="Times New Roman"/>
          <w:sz w:val="24"/>
          <w:szCs w:val="24"/>
        </w:rPr>
        <w:t>.</w:t>
      </w:r>
    </w:p>
    <w:p w:rsidR="009B343F" w:rsidRDefault="009B343F" w:rsidP="008A5AD9">
      <w:pPr>
        <w:jc w:val="both"/>
        <w:rPr>
          <w:rFonts w:ascii="Times New Roman" w:hAnsi="Times New Roman"/>
          <w:sz w:val="24"/>
          <w:szCs w:val="24"/>
        </w:rPr>
      </w:pPr>
      <w:r w:rsidRPr="009B343F">
        <w:rPr>
          <w:rFonts w:ascii="Times New Roman" w:hAnsi="Times New Roman"/>
          <w:sz w:val="24"/>
          <w:szCs w:val="24"/>
        </w:rPr>
        <w:t xml:space="preserve">Data Visualization Tools are software platforms that provide information in a visual format such as a graph, chart, </w:t>
      </w:r>
      <w:r w:rsidR="00797ED6" w:rsidRPr="009B343F">
        <w:rPr>
          <w:rFonts w:ascii="Times New Roman" w:hAnsi="Times New Roman"/>
          <w:sz w:val="24"/>
          <w:szCs w:val="24"/>
        </w:rPr>
        <w:t>etc.</w:t>
      </w:r>
      <w:r w:rsidRPr="009B343F">
        <w:rPr>
          <w:rFonts w:ascii="Times New Roman" w:hAnsi="Times New Roman"/>
          <w:sz w:val="24"/>
          <w:szCs w:val="24"/>
        </w:rPr>
        <w:t xml:space="preserve"> to make it easily understandable and usable. Data Visualization tools are so popular as they allow analysts and statisticians to create visual data models easily according to their specifications by conveniently providing an interface, database connections, and </w:t>
      </w:r>
      <w:hyperlink r:id="rId8" w:history="1">
        <w:r w:rsidRPr="009B343F">
          <w:rPr>
            <w:rFonts w:ascii="Times New Roman" w:hAnsi="Times New Roman"/>
            <w:sz w:val="24"/>
            <w:szCs w:val="24"/>
          </w:rPr>
          <w:t>Machine Learning</w:t>
        </w:r>
      </w:hyperlink>
      <w:r w:rsidRPr="009B343F">
        <w:rPr>
          <w:rFonts w:ascii="Times New Roman" w:hAnsi="Times New Roman"/>
          <w:sz w:val="24"/>
          <w:szCs w:val="24"/>
        </w:rPr>
        <w:t> tools all in one place</w:t>
      </w:r>
      <w:r>
        <w:rPr>
          <w:rFonts w:ascii="Times New Roman" w:hAnsi="Times New Roman"/>
          <w:sz w:val="24"/>
          <w:szCs w:val="24"/>
        </w:rPr>
        <w:t>.</w:t>
      </w:r>
    </w:p>
    <w:p w:rsidR="00AF3D56" w:rsidRDefault="00AF3D56" w:rsidP="008A5AD9">
      <w:pPr>
        <w:jc w:val="both"/>
        <w:rPr>
          <w:rFonts w:ascii="Times New Roman" w:hAnsi="Times New Roman"/>
          <w:sz w:val="24"/>
          <w:szCs w:val="24"/>
        </w:rPr>
      </w:pPr>
      <w:r w:rsidRPr="00AF3D56">
        <w:rPr>
          <w:rFonts w:ascii="Times New Roman" w:hAnsi="Times New Roman"/>
          <w:sz w:val="24"/>
          <w:szCs w:val="24"/>
        </w:rPr>
        <w:t xml:space="preserve">Data visualization techniques refer to the principles and methods used to create effective visual representations of data. These techniques encompass the fundamental concepts and practices that guide the design and creation of visualizations. Techniques include decisions about chart types, </w:t>
      </w:r>
      <w:proofErr w:type="spellStart"/>
      <w:r w:rsidRPr="00AF3D56">
        <w:rPr>
          <w:rFonts w:ascii="Times New Roman" w:hAnsi="Times New Roman"/>
          <w:sz w:val="24"/>
          <w:szCs w:val="24"/>
        </w:rPr>
        <w:t>color</w:t>
      </w:r>
      <w:proofErr w:type="spellEnd"/>
      <w:r w:rsidRPr="00AF3D56">
        <w:rPr>
          <w:rFonts w:ascii="Times New Roman" w:hAnsi="Times New Roman"/>
          <w:sz w:val="24"/>
          <w:szCs w:val="24"/>
        </w:rPr>
        <w:t xml:space="preserve"> schemes, layout, interactivity, and how data is encoded to effectively communicate information</w:t>
      </w:r>
      <w:r>
        <w:rPr>
          <w:rFonts w:ascii="Times New Roman" w:hAnsi="Times New Roman"/>
          <w:sz w:val="24"/>
          <w:szCs w:val="24"/>
        </w:rPr>
        <w:t>.</w:t>
      </w:r>
    </w:p>
    <w:p w:rsidR="00AF3D56" w:rsidRDefault="00AF3D56" w:rsidP="008A5AD9">
      <w:pPr>
        <w:jc w:val="both"/>
        <w:rPr>
          <w:rFonts w:ascii="Times New Roman" w:hAnsi="Times New Roman"/>
          <w:sz w:val="24"/>
          <w:szCs w:val="24"/>
          <w:lang w:val="en-US"/>
        </w:rPr>
      </w:pPr>
      <w:r w:rsidRPr="00AF3D56">
        <w:rPr>
          <w:rFonts w:ascii="Times New Roman" w:hAnsi="Times New Roman"/>
          <w:sz w:val="24"/>
          <w:szCs w:val="24"/>
          <w:lang w:val="en-US"/>
        </w:rPr>
        <w:t>Categorization of visualization methods</w:t>
      </w:r>
      <w:r>
        <w:rPr>
          <w:rFonts w:ascii="Times New Roman" w:hAnsi="Times New Roman"/>
          <w:sz w:val="24"/>
          <w:szCs w:val="24"/>
          <w:lang w:val="en-US"/>
        </w:rPr>
        <w:t>:</w:t>
      </w:r>
    </w:p>
    <w:p w:rsidR="00AF3D56" w:rsidRPr="00AF3D56" w:rsidRDefault="00AF3D56" w:rsidP="00AF3D56">
      <w:pPr>
        <w:pStyle w:val="ListParagraph"/>
        <w:numPr>
          <w:ilvl w:val="0"/>
          <w:numId w:val="48"/>
        </w:numPr>
        <w:jc w:val="both"/>
        <w:rPr>
          <w:rFonts w:eastAsia="Calibri"/>
          <w:lang w:val="en-IN"/>
        </w:rPr>
      </w:pPr>
      <w:r w:rsidRPr="00AF3D56">
        <w:rPr>
          <w:rFonts w:eastAsia="Calibri"/>
          <w:lang w:val="en-IN"/>
        </w:rPr>
        <w:t>Pixel-oriented visualization techniques</w:t>
      </w:r>
    </w:p>
    <w:p w:rsidR="00AF3D56" w:rsidRPr="00AF3D56" w:rsidRDefault="00AF3D56" w:rsidP="00AF3D56">
      <w:pPr>
        <w:pStyle w:val="ListParagraph"/>
        <w:numPr>
          <w:ilvl w:val="0"/>
          <w:numId w:val="48"/>
        </w:numPr>
        <w:jc w:val="both"/>
        <w:rPr>
          <w:rFonts w:eastAsia="Calibri"/>
          <w:lang w:val="en-IN"/>
        </w:rPr>
      </w:pPr>
      <w:r w:rsidRPr="00AF3D56">
        <w:rPr>
          <w:rFonts w:eastAsia="Calibri"/>
          <w:lang w:val="en-IN"/>
        </w:rPr>
        <w:t xml:space="preserve">Geometric projection visualization techniques </w:t>
      </w:r>
    </w:p>
    <w:p w:rsidR="00AF3D56" w:rsidRPr="00AF3D56" w:rsidRDefault="00AF3D56" w:rsidP="00AF3D56">
      <w:pPr>
        <w:pStyle w:val="ListParagraph"/>
        <w:numPr>
          <w:ilvl w:val="0"/>
          <w:numId w:val="48"/>
        </w:numPr>
        <w:jc w:val="both"/>
        <w:rPr>
          <w:rFonts w:eastAsia="Calibri"/>
          <w:lang w:val="en-IN"/>
        </w:rPr>
      </w:pPr>
      <w:r w:rsidRPr="00AF3D56">
        <w:rPr>
          <w:rFonts w:eastAsia="Calibri"/>
          <w:lang w:val="en-IN"/>
        </w:rPr>
        <w:t>Icon-based visualization techniques</w:t>
      </w:r>
    </w:p>
    <w:p w:rsidR="00AF3D56" w:rsidRPr="00AF3D56" w:rsidRDefault="00AF3D56" w:rsidP="00AF3D56">
      <w:pPr>
        <w:pStyle w:val="ListParagraph"/>
        <w:numPr>
          <w:ilvl w:val="0"/>
          <w:numId w:val="48"/>
        </w:numPr>
        <w:jc w:val="both"/>
        <w:rPr>
          <w:rFonts w:eastAsia="Calibri"/>
          <w:lang w:val="en-IN"/>
        </w:rPr>
      </w:pPr>
      <w:r w:rsidRPr="00AF3D56">
        <w:rPr>
          <w:rFonts w:eastAsia="Calibri"/>
          <w:lang w:val="en-IN"/>
        </w:rPr>
        <w:t>Hierarchical visualization techniques</w:t>
      </w:r>
    </w:p>
    <w:p w:rsidR="00AF3D56" w:rsidRPr="00AF3D56" w:rsidRDefault="00AF3D56" w:rsidP="00AF3D56">
      <w:pPr>
        <w:pStyle w:val="ListParagraph"/>
        <w:jc w:val="both"/>
        <w:rPr>
          <w:rFonts w:eastAsia="Calibri"/>
          <w:lang w:val="en-IN"/>
        </w:rPr>
      </w:pPr>
    </w:p>
    <w:p w:rsidR="00AF3D56" w:rsidRPr="00797ED6" w:rsidRDefault="00AF3D56" w:rsidP="00797ED6">
      <w:pPr>
        <w:jc w:val="both"/>
        <w:rPr>
          <w:rFonts w:ascii="Times New Roman" w:hAnsi="Times New Roman"/>
          <w:sz w:val="24"/>
          <w:szCs w:val="24"/>
        </w:rPr>
      </w:pPr>
      <w:r w:rsidRPr="00797ED6">
        <w:rPr>
          <w:rFonts w:ascii="Times New Roman" w:hAnsi="Times New Roman"/>
          <w:sz w:val="24"/>
          <w:szCs w:val="24"/>
        </w:rPr>
        <w:t xml:space="preserve">We will go into details inside each </w:t>
      </w:r>
      <w:r w:rsidR="00797ED6" w:rsidRPr="00797ED6">
        <w:rPr>
          <w:rFonts w:ascii="Times New Roman" w:hAnsi="Times New Roman"/>
          <w:sz w:val="24"/>
          <w:szCs w:val="24"/>
        </w:rPr>
        <w:t>technique</w:t>
      </w:r>
      <w:r w:rsidRPr="00797ED6">
        <w:rPr>
          <w:rFonts w:ascii="Times New Roman" w:hAnsi="Times New Roman"/>
          <w:sz w:val="24"/>
          <w:szCs w:val="24"/>
        </w:rPr>
        <w:t>:</w:t>
      </w:r>
    </w:p>
    <w:p w:rsidR="00AF3D56" w:rsidRPr="00AF3D56" w:rsidRDefault="00AF3D56" w:rsidP="00AF3D56">
      <w:pPr>
        <w:pStyle w:val="ListParagraph"/>
        <w:jc w:val="both"/>
        <w:rPr>
          <w:rFonts w:eastAsia="Calibri"/>
          <w:lang w:val="en-IN"/>
        </w:rPr>
      </w:pPr>
      <w:r w:rsidRPr="00AF3D56">
        <w:rPr>
          <w:rFonts w:eastAsia="Calibri"/>
          <w:lang w:val="en-IN"/>
        </w:rPr>
        <w:t xml:space="preserve"> </w:t>
      </w:r>
    </w:p>
    <w:p w:rsidR="00AF3D56" w:rsidRDefault="00AF3D56" w:rsidP="00AF3D56">
      <w:pPr>
        <w:pStyle w:val="ListParagraph"/>
        <w:numPr>
          <w:ilvl w:val="0"/>
          <w:numId w:val="49"/>
        </w:numPr>
        <w:rPr>
          <w:rFonts w:eastAsia="Calibri"/>
        </w:rPr>
      </w:pPr>
      <w:r w:rsidRPr="00AF3D56">
        <w:rPr>
          <w:rFonts w:eastAsia="Calibri"/>
        </w:rPr>
        <w:t>Pixel-Oriented Visualization Techniques:</w:t>
      </w:r>
      <w:r>
        <w:rPr>
          <w:rFonts w:eastAsia="Calibri"/>
        </w:rPr>
        <w:t xml:space="preserve"> We do the following functionality with pixel oriented visualization.</w:t>
      </w:r>
    </w:p>
    <w:p w:rsidR="00AF3D56" w:rsidRPr="00AF3D56" w:rsidRDefault="00AF3D56" w:rsidP="00AF3D56">
      <w:pPr>
        <w:pStyle w:val="ListParagraph"/>
        <w:rPr>
          <w:rFonts w:eastAsia="Calibri"/>
        </w:rPr>
      </w:pPr>
    </w:p>
    <w:p w:rsidR="00AF3D56" w:rsidRPr="00AF3D56" w:rsidRDefault="00AF3D56" w:rsidP="00AF3D56">
      <w:pPr>
        <w:ind w:left="720"/>
        <w:rPr>
          <w:rFonts w:ascii="Times New Roman" w:hAnsi="Times New Roman"/>
          <w:sz w:val="24"/>
          <w:szCs w:val="24"/>
        </w:rPr>
      </w:pPr>
      <w:r w:rsidRPr="00AF3D56">
        <w:rPr>
          <w:rFonts w:ascii="Times New Roman" w:hAnsi="Times New Roman"/>
          <w:sz w:val="24"/>
          <w:szCs w:val="24"/>
        </w:rPr>
        <w:t>Pixel Art: A form of digital art where images are created by placing individual pixels on a grid. While it's not typically used for data visualization, it is a pixel-oriented technique.</w:t>
      </w:r>
    </w:p>
    <w:p w:rsidR="00AF3D56" w:rsidRPr="00AF3D56" w:rsidRDefault="00AF3D56" w:rsidP="00797ED6">
      <w:pPr>
        <w:ind w:left="720"/>
        <w:rPr>
          <w:rFonts w:ascii="Times New Roman" w:hAnsi="Times New Roman"/>
          <w:sz w:val="24"/>
          <w:szCs w:val="24"/>
        </w:rPr>
      </w:pPr>
      <w:r w:rsidRPr="00AF3D56">
        <w:rPr>
          <w:rFonts w:ascii="Times New Roman" w:hAnsi="Times New Roman"/>
          <w:sz w:val="24"/>
          <w:szCs w:val="24"/>
        </w:rPr>
        <w:t xml:space="preserve">Pixel Maps: These are often used for visualizing spatial data, where each pixel on a map represents a specific area, and the </w:t>
      </w:r>
      <w:proofErr w:type="spellStart"/>
      <w:r w:rsidRPr="00AF3D56">
        <w:rPr>
          <w:rFonts w:ascii="Times New Roman" w:hAnsi="Times New Roman"/>
          <w:sz w:val="24"/>
          <w:szCs w:val="24"/>
        </w:rPr>
        <w:t>color</w:t>
      </w:r>
      <w:proofErr w:type="spellEnd"/>
      <w:r w:rsidRPr="00AF3D56">
        <w:rPr>
          <w:rFonts w:ascii="Times New Roman" w:hAnsi="Times New Roman"/>
          <w:sz w:val="24"/>
          <w:szCs w:val="24"/>
        </w:rPr>
        <w:t xml:space="preserve"> or intensity of the pixel encodes data values. For example, a heat map is a pixel-oriented technique used to represent data density.</w:t>
      </w:r>
    </w:p>
    <w:p w:rsidR="00AF3D56" w:rsidRPr="00797ED6" w:rsidRDefault="00AF3D56" w:rsidP="00797ED6">
      <w:pPr>
        <w:pStyle w:val="ListParagraph"/>
        <w:numPr>
          <w:ilvl w:val="0"/>
          <w:numId w:val="49"/>
        </w:numPr>
        <w:rPr>
          <w:rFonts w:eastAsia="Calibri"/>
        </w:rPr>
      </w:pPr>
      <w:r w:rsidRPr="00797ED6">
        <w:rPr>
          <w:rFonts w:eastAsia="Calibri"/>
        </w:rPr>
        <w:t>Geometric Projection Visualization Techniques:</w:t>
      </w:r>
    </w:p>
    <w:p w:rsidR="00AF3D56" w:rsidRPr="00AF3D56" w:rsidRDefault="00AF3D56" w:rsidP="00797ED6">
      <w:pPr>
        <w:ind w:left="720"/>
        <w:rPr>
          <w:rFonts w:ascii="Times New Roman" w:hAnsi="Times New Roman"/>
          <w:sz w:val="24"/>
          <w:szCs w:val="24"/>
        </w:rPr>
      </w:pPr>
      <w:r w:rsidRPr="00AF3D56">
        <w:rPr>
          <w:rFonts w:ascii="Times New Roman" w:hAnsi="Times New Roman"/>
          <w:sz w:val="24"/>
          <w:szCs w:val="24"/>
        </w:rPr>
        <w:t>3D Scatter Plots: Represent data points in a 3D space using geometric projections.</w:t>
      </w:r>
    </w:p>
    <w:p w:rsidR="00AF3D56" w:rsidRPr="00AF3D56" w:rsidRDefault="00AF3D56" w:rsidP="00797ED6">
      <w:pPr>
        <w:ind w:left="720"/>
        <w:rPr>
          <w:rFonts w:ascii="Times New Roman" w:hAnsi="Times New Roman"/>
          <w:sz w:val="24"/>
          <w:szCs w:val="24"/>
        </w:rPr>
      </w:pPr>
      <w:r w:rsidRPr="00AF3D56">
        <w:rPr>
          <w:rFonts w:ascii="Times New Roman" w:hAnsi="Times New Roman"/>
          <w:sz w:val="24"/>
          <w:szCs w:val="24"/>
        </w:rPr>
        <w:lastRenderedPageBreak/>
        <w:t>2D to 3D Projections: Techniques like isometric projection or perspective projection are used to visualize 3D data in 2D space.</w:t>
      </w:r>
    </w:p>
    <w:p w:rsidR="00AF3D56" w:rsidRPr="00AF3D56" w:rsidRDefault="00AF3D56" w:rsidP="00797ED6">
      <w:pPr>
        <w:ind w:left="720"/>
        <w:rPr>
          <w:rFonts w:ascii="Times New Roman" w:hAnsi="Times New Roman"/>
          <w:sz w:val="24"/>
          <w:szCs w:val="24"/>
        </w:rPr>
      </w:pPr>
      <w:r w:rsidRPr="00AF3D56">
        <w:rPr>
          <w:rFonts w:ascii="Times New Roman" w:hAnsi="Times New Roman"/>
          <w:sz w:val="24"/>
          <w:szCs w:val="24"/>
        </w:rPr>
        <w:t>Orthographic Projection: Used to represent 3D objects or scenes on a 2D plane without any perspective distortion.</w:t>
      </w:r>
    </w:p>
    <w:p w:rsidR="00AF3D56" w:rsidRPr="00797ED6" w:rsidRDefault="00AF3D56" w:rsidP="00797ED6">
      <w:pPr>
        <w:pStyle w:val="ListParagraph"/>
        <w:numPr>
          <w:ilvl w:val="0"/>
          <w:numId w:val="49"/>
        </w:numPr>
        <w:rPr>
          <w:rFonts w:eastAsia="Calibri"/>
        </w:rPr>
      </w:pPr>
      <w:r w:rsidRPr="00797ED6">
        <w:rPr>
          <w:rFonts w:eastAsia="Calibri"/>
        </w:rPr>
        <w:t>Icon-Based Visualization Techniques:</w:t>
      </w:r>
    </w:p>
    <w:p w:rsidR="00797ED6" w:rsidRDefault="00797ED6" w:rsidP="00797ED6">
      <w:pPr>
        <w:ind w:left="720"/>
        <w:rPr>
          <w:rFonts w:ascii="Times New Roman" w:hAnsi="Times New Roman"/>
          <w:sz w:val="24"/>
          <w:szCs w:val="24"/>
        </w:rPr>
      </w:pPr>
    </w:p>
    <w:p w:rsidR="00AF3D56" w:rsidRPr="00AF3D56" w:rsidRDefault="00AF3D56" w:rsidP="00797ED6">
      <w:pPr>
        <w:ind w:left="720" w:right="-613"/>
        <w:rPr>
          <w:rFonts w:ascii="Times New Roman" w:hAnsi="Times New Roman"/>
          <w:sz w:val="24"/>
          <w:szCs w:val="24"/>
        </w:rPr>
      </w:pPr>
      <w:r w:rsidRPr="00AF3D56">
        <w:rPr>
          <w:rFonts w:ascii="Times New Roman" w:hAnsi="Times New Roman"/>
          <w:sz w:val="24"/>
          <w:szCs w:val="24"/>
        </w:rPr>
        <w:t xml:space="preserve">Glyphs: Icons or symbols that represent data attributes or characteristics. </w:t>
      </w:r>
      <w:proofErr w:type="gramStart"/>
      <w:r w:rsidRPr="00AF3D56">
        <w:rPr>
          <w:rFonts w:ascii="Times New Roman" w:hAnsi="Times New Roman"/>
          <w:sz w:val="24"/>
          <w:szCs w:val="24"/>
        </w:rPr>
        <w:t xml:space="preserve">For </w:t>
      </w:r>
      <w:r w:rsidR="00797ED6">
        <w:rPr>
          <w:rFonts w:ascii="Times New Roman" w:hAnsi="Times New Roman"/>
          <w:sz w:val="24"/>
          <w:szCs w:val="24"/>
        </w:rPr>
        <w:t xml:space="preserve"> e</w:t>
      </w:r>
      <w:r w:rsidRPr="00AF3D56">
        <w:rPr>
          <w:rFonts w:ascii="Times New Roman" w:hAnsi="Times New Roman"/>
          <w:sz w:val="24"/>
          <w:szCs w:val="24"/>
        </w:rPr>
        <w:t>xample</w:t>
      </w:r>
      <w:proofErr w:type="gramEnd"/>
      <w:r w:rsidRPr="00AF3D56">
        <w:rPr>
          <w:rFonts w:ascii="Times New Roman" w:hAnsi="Times New Roman"/>
          <w:sz w:val="24"/>
          <w:szCs w:val="24"/>
        </w:rPr>
        <w:t>, using different icons to represent weather conditions on a map.</w:t>
      </w:r>
    </w:p>
    <w:p w:rsidR="00AF3D56" w:rsidRPr="00AF3D56" w:rsidRDefault="00AF3D56" w:rsidP="00797ED6">
      <w:pPr>
        <w:ind w:left="720"/>
        <w:rPr>
          <w:rFonts w:ascii="Times New Roman" w:hAnsi="Times New Roman"/>
          <w:sz w:val="24"/>
          <w:szCs w:val="24"/>
        </w:rPr>
      </w:pPr>
      <w:proofErr w:type="spellStart"/>
      <w:r w:rsidRPr="00AF3D56">
        <w:rPr>
          <w:rFonts w:ascii="Times New Roman" w:hAnsi="Times New Roman"/>
          <w:sz w:val="24"/>
          <w:szCs w:val="24"/>
        </w:rPr>
        <w:t>Sparklines</w:t>
      </w:r>
      <w:proofErr w:type="spellEnd"/>
      <w:r w:rsidRPr="00AF3D56">
        <w:rPr>
          <w:rFonts w:ascii="Times New Roman" w:hAnsi="Times New Roman"/>
          <w:sz w:val="24"/>
          <w:szCs w:val="24"/>
        </w:rPr>
        <w:t>: Small, simple graphs or icons used within text or tables to provide a visual summary of data trends.</w:t>
      </w:r>
    </w:p>
    <w:p w:rsidR="00AF3D56" w:rsidRPr="00AF3D56" w:rsidRDefault="00AF3D56" w:rsidP="00797ED6">
      <w:pPr>
        <w:ind w:firstLine="720"/>
        <w:rPr>
          <w:rFonts w:ascii="Times New Roman" w:hAnsi="Times New Roman"/>
          <w:sz w:val="24"/>
          <w:szCs w:val="24"/>
        </w:rPr>
      </w:pPr>
      <w:r w:rsidRPr="00AF3D56">
        <w:rPr>
          <w:rFonts w:ascii="Times New Roman" w:hAnsi="Times New Roman"/>
          <w:sz w:val="24"/>
          <w:szCs w:val="24"/>
        </w:rPr>
        <w:t>Icon Arrays: Using a grid of icons to represent data, often in a 2D matrix format.</w:t>
      </w:r>
    </w:p>
    <w:p w:rsidR="00AF3D56" w:rsidRPr="00797ED6" w:rsidRDefault="00AF3D56" w:rsidP="00797ED6">
      <w:pPr>
        <w:pStyle w:val="ListParagraph"/>
        <w:numPr>
          <w:ilvl w:val="0"/>
          <w:numId w:val="49"/>
        </w:numPr>
        <w:rPr>
          <w:rFonts w:eastAsia="Calibri"/>
        </w:rPr>
      </w:pPr>
      <w:r w:rsidRPr="00797ED6">
        <w:rPr>
          <w:rFonts w:eastAsia="Calibri"/>
        </w:rPr>
        <w:t>Hierarchical Visualization Techniques:</w:t>
      </w:r>
    </w:p>
    <w:p w:rsidR="00797ED6" w:rsidRDefault="00797ED6" w:rsidP="00797ED6">
      <w:pPr>
        <w:ind w:firstLine="720"/>
        <w:rPr>
          <w:rFonts w:ascii="Times New Roman" w:hAnsi="Times New Roman"/>
          <w:sz w:val="24"/>
          <w:szCs w:val="24"/>
        </w:rPr>
      </w:pPr>
    </w:p>
    <w:p w:rsidR="00AF3D56" w:rsidRPr="00AF3D56" w:rsidRDefault="00AF3D56" w:rsidP="00797ED6">
      <w:pPr>
        <w:ind w:left="720"/>
        <w:rPr>
          <w:rFonts w:ascii="Times New Roman" w:hAnsi="Times New Roman"/>
          <w:sz w:val="24"/>
          <w:szCs w:val="24"/>
        </w:rPr>
      </w:pPr>
      <w:r w:rsidRPr="00AF3D56">
        <w:rPr>
          <w:rFonts w:ascii="Times New Roman" w:hAnsi="Times New Roman"/>
          <w:sz w:val="24"/>
          <w:szCs w:val="24"/>
        </w:rPr>
        <w:t>Tree Maps: Represent hierarchical data structures using nested rectangles to display data as a whole and its sub-components.</w:t>
      </w:r>
    </w:p>
    <w:p w:rsidR="00AF3D56" w:rsidRPr="00AF3D56" w:rsidRDefault="00AF3D56" w:rsidP="00797ED6">
      <w:pPr>
        <w:ind w:left="720"/>
        <w:rPr>
          <w:rFonts w:ascii="Times New Roman" w:hAnsi="Times New Roman"/>
          <w:sz w:val="24"/>
          <w:szCs w:val="24"/>
        </w:rPr>
      </w:pPr>
      <w:r w:rsidRPr="00AF3D56">
        <w:rPr>
          <w:rFonts w:ascii="Times New Roman" w:hAnsi="Times New Roman"/>
          <w:sz w:val="24"/>
          <w:szCs w:val="24"/>
        </w:rPr>
        <w:t>Sunburst Charts: Circular hierarchical visualizations that display data in a radial structure, often used to represent tree structures.</w:t>
      </w:r>
    </w:p>
    <w:p w:rsidR="00AF3D56" w:rsidRPr="00AF3D56" w:rsidRDefault="00AF3D56" w:rsidP="00797ED6">
      <w:pPr>
        <w:ind w:firstLine="720"/>
        <w:rPr>
          <w:rFonts w:ascii="Times New Roman" w:hAnsi="Times New Roman"/>
          <w:sz w:val="24"/>
          <w:szCs w:val="24"/>
        </w:rPr>
      </w:pPr>
      <w:proofErr w:type="spellStart"/>
      <w:r w:rsidRPr="00AF3D56">
        <w:rPr>
          <w:rFonts w:ascii="Times New Roman" w:hAnsi="Times New Roman"/>
          <w:sz w:val="24"/>
          <w:szCs w:val="24"/>
        </w:rPr>
        <w:t>Dendrogram</w:t>
      </w:r>
      <w:proofErr w:type="spellEnd"/>
      <w:r w:rsidRPr="00AF3D56">
        <w:rPr>
          <w:rFonts w:ascii="Times New Roman" w:hAnsi="Times New Roman"/>
          <w:sz w:val="24"/>
          <w:szCs w:val="24"/>
        </w:rPr>
        <w:t>: Tree-like diagrams used to display hierarchical clustering relationships.</w:t>
      </w:r>
    </w:p>
    <w:p w:rsidR="00AF3D56" w:rsidRPr="00AF3D56" w:rsidRDefault="00AF3D56" w:rsidP="00797ED6">
      <w:pPr>
        <w:ind w:left="720"/>
        <w:rPr>
          <w:rFonts w:ascii="Times New Roman" w:hAnsi="Times New Roman"/>
          <w:sz w:val="24"/>
          <w:szCs w:val="24"/>
        </w:rPr>
      </w:pPr>
      <w:r w:rsidRPr="00AF3D56">
        <w:rPr>
          <w:rFonts w:ascii="Times New Roman" w:hAnsi="Times New Roman"/>
          <w:sz w:val="24"/>
          <w:szCs w:val="24"/>
        </w:rPr>
        <w:t>Organization Charts: Hierarchical diagrams used to visualize organizational structures or family trees.</w:t>
      </w:r>
    </w:p>
    <w:p w:rsidR="008E0E83" w:rsidRPr="00D82AC3" w:rsidRDefault="008E0E83" w:rsidP="00E66FEF">
      <w:pPr>
        <w:spacing w:after="0"/>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w:t>
      </w: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Procedure / Approach /</w:t>
      </w:r>
      <w:r w:rsidRPr="00D82AC3">
        <w:rPr>
          <w:rFonts w:ascii="Times New Roman" w:hAnsi="Times New Roman"/>
          <w:b/>
          <w:sz w:val="24"/>
          <w:szCs w:val="24"/>
        </w:rPr>
        <w:t>Algorithm / Activity Diagram</w:t>
      </w:r>
      <w:r w:rsidRPr="00D82AC3">
        <w:rPr>
          <w:rFonts w:ascii="Times New Roman" w:hAnsi="Times New Roman"/>
          <w:b/>
          <w:iCs/>
          <w:sz w:val="24"/>
          <w:szCs w:val="24"/>
        </w:rPr>
        <w:t>:</w:t>
      </w:r>
    </w:p>
    <w:p w:rsidR="008E0E83" w:rsidRDefault="00911E9D" w:rsidP="00577321">
      <w:pPr>
        <w:pStyle w:val="ListParagraph"/>
        <w:numPr>
          <w:ilvl w:val="0"/>
          <w:numId w:val="43"/>
        </w:numPr>
      </w:pPr>
      <w:r>
        <w:t>Analyze the data with data visualization techniques.</w:t>
      </w:r>
    </w:p>
    <w:p w:rsidR="00911E9D" w:rsidRDefault="00911E9D" w:rsidP="00911E9D">
      <w:pPr>
        <w:pStyle w:val="ListParagraph"/>
        <w:numPr>
          <w:ilvl w:val="0"/>
          <w:numId w:val="43"/>
        </w:numPr>
      </w:pPr>
      <w:r>
        <w:t xml:space="preserve">Implement </w:t>
      </w:r>
      <w:proofErr w:type="gramStart"/>
      <w:r>
        <w:t>the  Pixel</w:t>
      </w:r>
      <w:proofErr w:type="gramEnd"/>
      <w:r>
        <w:t xml:space="preserve"> Based</w:t>
      </w:r>
      <w:r>
        <w:t xml:space="preserve"> data visualization techniques.</w:t>
      </w:r>
    </w:p>
    <w:p w:rsidR="0099293E" w:rsidRDefault="00911E9D" w:rsidP="00577321">
      <w:pPr>
        <w:pStyle w:val="ListParagraph"/>
        <w:numPr>
          <w:ilvl w:val="0"/>
          <w:numId w:val="43"/>
        </w:numPr>
      </w:pPr>
      <w:r>
        <w:t xml:space="preserve">Implement </w:t>
      </w:r>
      <w:proofErr w:type="gramStart"/>
      <w:r>
        <w:t xml:space="preserve">the </w:t>
      </w:r>
      <w:r>
        <w:t xml:space="preserve"> Geometric</w:t>
      </w:r>
      <w:proofErr w:type="gramEnd"/>
      <w:r>
        <w:t xml:space="preserve"> </w:t>
      </w:r>
      <w:r>
        <w:t xml:space="preserve"> data visualization techniques.</w:t>
      </w:r>
    </w:p>
    <w:p w:rsidR="00911E9D" w:rsidRDefault="00911E9D" w:rsidP="00577321">
      <w:pPr>
        <w:pStyle w:val="ListParagraph"/>
        <w:numPr>
          <w:ilvl w:val="0"/>
          <w:numId w:val="43"/>
        </w:numPr>
      </w:pPr>
      <w:r>
        <w:t>Implement the Icon Based Visualization technique.</w:t>
      </w:r>
    </w:p>
    <w:p w:rsidR="00911E9D" w:rsidRDefault="00911E9D" w:rsidP="00911E9D">
      <w:pPr>
        <w:pStyle w:val="ListParagraph"/>
        <w:numPr>
          <w:ilvl w:val="0"/>
          <w:numId w:val="43"/>
        </w:numPr>
      </w:pPr>
      <w:r>
        <w:t xml:space="preserve">Implement the </w:t>
      </w:r>
      <w:proofErr w:type="spellStart"/>
      <w:r>
        <w:t>Hierachy</w:t>
      </w:r>
      <w:proofErr w:type="spellEnd"/>
      <w:r>
        <w:t xml:space="preserve"> Based Visualization technique.</w:t>
      </w:r>
    </w:p>
    <w:p w:rsidR="00911E9D" w:rsidRDefault="00911E9D" w:rsidP="00911E9D">
      <w:pPr>
        <w:pStyle w:val="ListParagraph"/>
        <w:numPr>
          <w:ilvl w:val="0"/>
          <w:numId w:val="43"/>
        </w:numPr>
      </w:pPr>
      <w:r>
        <w:t>Explore the Any Data Visualization Tool.</w:t>
      </w:r>
    </w:p>
    <w:p w:rsidR="008E0E83" w:rsidRPr="006447EB" w:rsidRDefault="008E0E83" w:rsidP="006447EB">
      <w:pPr>
        <w:jc w:val="both"/>
        <w:rPr>
          <w:iCs/>
        </w:rPr>
      </w:pPr>
      <w:r w:rsidRPr="006447EB">
        <w:rPr>
          <w:iCs/>
        </w:rPr>
        <w:t>________________________________________________________________________</w:t>
      </w:r>
      <w:r w:rsidR="00491347" w:rsidRPr="006447EB">
        <w:rPr>
          <w:iCs/>
        </w:rPr>
        <w:t>___</w:t>
      </w: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Results: (Program printout with output / Document printout as per the format)</w:t>
      </w:r>
    </w:p>
    <w:p w:rsidR="008E0E83" w:rsidRPr="00D82AC3" w:rsidRDefault="008E0E83" w:rsidP="008A5AD9">
      <w:pPr>
        <w:pBdr>
          <w:bottom w:val="single" w:sz="12" w:space="1" w:color="auto"/>
        </w:pBdr>
        <w:spacing w:after="0"/>
        <w:jc w:val="both"/>
        <w:rPr>
          <w:rFonts w:ascii="Times New Roman" w:hAnsi="Times New Roman"/>
          <w:iCs/>
          <w:sz w:val="24"/>
          <w:szCs w:val="24"/>
        </w:rPr>
      </w:pPr>
    </w:p>
    <w:p w:rsidR="008E0E83" w:rsidRPr="00D82AC3" w:rsidRDefault="008E0E83" w:rsidP="008A5AD9">
      <w:pPr>
        <w:spacing w:after="0"/>
        <w:jc w:val="both"/>
        <w:rPr>
          <w:rFonts w:ascii="Times New Roman" w:eastAsia="Times New Roman" w:hAnsi="Times New Roman"/>
          <w:b/>
          <w:iCs/>
          <w:sz w:val="24"/>
          <w:szCs w:val="24"/>
        </w:rPr>
      </w:pPr>
      <w:r w:rsidRPr="00D82AC3">
        <w:rPr>
          <w:rFonts w:ascii="Times New Roman" w:hAnsi="Times New Roman"/>
          <w:b/>
          <w:iCs/>
          <w:sz w:val="24"/>
          <w:szCs w:val="24"/>
        </w:rPr>
        <w:t>Questions:</w:t>
      </w:r>
    </w:p>
    <w:p w:rsidR="00464182" w:rsidRDefault="00911E9D" w:rsidP="007F7D33">
      <w:pPr>
        <w:pStyle w:val="ListParagraph"/>
        <w:numPr>
          <w:ilvl w:val="0"/>
          <w:numId w:val="15"/>
        </w:numPr>
        <w:spacing w:line="276" w:lineRule="auto"/>
        <w:jc w:val="both"/>
      </w:pPr>
      <w:r>
        <w:t>How data visualization plays roles in data mining?</w:t>
      </w:r>
    </w:p>
    <w:p w:rsidR="00577321" w:rsidRPr="00150C2F" w:rsidRDefault="00911E9D" w:rsidP="007F7D33">
      <w:pPr>
        <w:pStyle w:val="ListParagraph"/>
        <w:numPr>
          <w:ilvl w:val="0"/>
          <w:numId w:val="15"/>
        </w:numPr>
        <w:spacing w:line="276" w:lineRule="auto"/>
        <w:jc w:val="both"/>
      </w:pPr>
      <w:r>
        <w:t xml:space="preserve">What is </w:t>
      </w:r>
      <w:proofErr w:type="spellStart"/>
      <w:r>
        <w:t>chatboat</w:t>
      </w:r>
      <w:proofErr w:type="spellEnd"/>
      <w:r>
        <w:t>? How it is differ from Dashboard?</w:t>
      </w:r>
    </w:p>
    <w:p w:rsidR="005063C4" w:rsidRDefault="005063C4" w:rsidP="008A5AD9">
      <w:pPr>
        <w:autoSpaceDE w:val="0"/>
        <w:jc w:val="both"/>
        <w:rPr>
          <w:rFonts w:ascii="Times New Roman" w:hAnsi="Times New Roman"/>
          <w:b/>
          <w:iCs/>
          <w:sz w:val="24"/>
          <w:szCs w:val="24"/>
        </w:rPr>
      </w:pPr>
    </w:p>
    <w:p w:rsidR="00911E9D" w:rsidRDefault="00911E9D" w:rsidP="008A5AD9">
      <w:pPr>
        <w:autoSpaceDE w:val="0"/>
        <w:jc w:val="both"/>
        <w:rPr>
          <w:rFonts w:ascii="Times New Roman" w:hAnsi="Times New Roman"/>
          <w:b/>
          <w:iCs/>
          <w:sz w:val="24"/>
          <w:szCs w:val="24"/>
        </w:rPr>
      </w:pPr>
      <w:bookmarkStart w:id="0" w:name="_GoBack"/>
      <w:bookmarkEnd w:id="0"/>
    </w:p>
    <w:p w:rsidR="008E0E83" w:rsidRPr="00D82AC3" w:rsidRDefault="008E0E83" w:rsidP="008A5AD9">
      <w:pPr>
        <w:autoSpaceDE w:val="0"/>
        <w:jc w:val="both"/>
        <w:rPr>
          <w:rFonts w:ascii="Times New Roman" w:hAnsi="Times New Roman"/>
          <w:b/>
          <w:iCs/>
          <w:sz w:val="24"/>
          <w:szCs w:val="24"/>
        </w:rPr>
      </w:pPr>
      <w:r w:rsidRPr="00D82AC3">
        <w:rPr>
          <w:rFonts w:ascii="Times New Roman" w:hAnsi="Times New Roman"/>
          <w:b/>
          <w:iCs/>
          <w:sz w:val="24"/>
          <w:szCs w:val="24"/>
        </w:rPr>
        <w:lastRenderedPageBreak/>
        <w:t xml:space="preserve">Outcomes:  </w:t>
      </w:r>
    </w:p>
    <w:p w:rsidR="008E0E83" w:rsidRPr="00D82AC3" w:rsidRDefault="008E0E83" w:rsidP="008A5AD9">
      <w:pPr>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Conclusion: (Conclusion to be based on the objectives and outcomes achieved)</w:t>
      </w:r>
    </w:p>
    <w:p w:rsidR="008E0E83" w:rsidRPr="00D82AC3" w:rsidRDefault="008E0E83" w:rsidP="008A5AD9">
      <w:pPr>
        <w:spacing w:after="0"/>
        <w:jc w:val="both"/>
        <w:rPr>
          <w:rFonts w:ascii="Times New Roman" w:hAnsi="Times New Roman"/>
          <w:iCs/>
          <w:sz w:val="24"/>
          <w:szCs w:val="24"/>
        </w:rPr>
      </w:pPr>
    </w:p>
    <w:p w:rsidR="008E0E83" w:rsidRPr="00D82AC3" w:rsidRDefault="008E0E83" w:rsidP="008A5AD9">
      <w:pPr>
        <w:pBdr>
          <w:bottom w:val="single" w:sz="12" w:space="1" w:color="000000"/>
        </w:pBdr>
        <w:spacing w:after="0"/>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513" w:rsidRPr="00D82AC3" w:rsidRDefault="00FF7513" w:rsidP="008A5AD9">
      <w:pPr>
        <w:pBdr>
          <w:bottom w:val="single" w:sz="12" w:space="1" w:color="000000"/>
        </w:pBdr>
        <w:spacing w:after="0"/>
        <w:jc w:val="both"/>
        <w:rPr>
          <w:rFonts w:ascii="Times New Roman" w:hAnsi="Times New Roman"/>
          <w:iCs/>
          <w:sz w:val="24"/>
          <w:szCs w:val="24"/>
        </w:rPr>
      </w:pP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Grade: AA / AB / BB / BC / CC / CD /DD</w:t>
      </w:r>
    </w:p>
    <w:p w:rsidR="008E0E83" w:rsidRPr="00D82AC3" w:rsidRDefault="008E0E83" w:rsidP="008A5AD9">
      <w:pPr>
        <w:spacing w:after="0"/>
        <w:jc w:val="both"/>
        <w:rPr>
          <w:rFonts w:ascii="Times New Roman" w:hAnsi="Times New Roman"/>
          <w:iCs/>
          <w:sz w:val="24"/>
          <w:szCs w:val="24"/>
        </w:rPr>
      </w:pPr>
    </w:p>
    <w:p w:rsidR="00531428" w:rsidRPr="00D82AC3" w:rsidRDefault="00531428" w:rsidP="008A5AD9">
      <w:pPr>
        <w:spacing w:after="0"/>
        <w:jc w:val="both"/>
        <w:rPr>
          <w:rFonts w:ascii="Times New Roman" w:hAnsi="Times New Roman"/>
          <w:iCs/>
          <w:sz w:val="24"/>
          <w:szCs w:val="24"/>
        </w:rPr>
      </w:pPr>
    </w:p>
    <w:p w:rsidR="008E0E83" w:rsidRPr="00D82AC3" w:rsidRDefault="008E0E83" w:rsidP="008A5AD9">
      <w:pPr>
        <w:spacing w:after="0"/>
        <w:jc w:val="both"/>
        <w:rPr>
          <w:rFonts w:ascii="Times New Roman" w:hAnsi="Times New Roman"/>
          <w:sz w:val="24"/>
          <w:szCs w:val="24"/>
        </w:rPr>
      </w:pPr>
    </w:p>
    <w:p w:rsidR="008E0E83" w:rsidRDefault="008E0E83" w:rsidP="008A5AD9">
      <w:pPr>
        <w:spacing w:after="0"/>
        <w:jc w:val="both"/>
        <w:rPr>
          <w:rFonts w:ascii="Times New Roman" w:hAnsi="Times New Roman"/>
          <w:sz w:val="24"/>
          <w:szCs w:val="24"/>
        </w:rPr>
      </w:pPr>
      <w:r w:rsidRPr="00D82AC3">
        <w:rPr>
          <w:rFonts w:ascii="Times New Roman" w:hAnsi="Times New Roman"/>
          <w:sz w:val="24"/>
          <w:szCs w:val="24"/>
        </w:rPr>
        <w:t>Signature of faculty in-charge with date</w:t>
      </w:r>
    </w:p>
    <w:p w:rsidR="004B683E" w:rsidRDefault="004B683E" w:rsidP="008A5AD9">
      <w:pPr>
        <w:spacing w:after="0"/>
        <w:jc w:val="both"/>
        <w:rPr>
          <w:rFonts w:ascii="Times New Roman" w:hAnsi="Times New Roman"/>
          <w:sz w:val="24"/>
          <w:szCs w:val="24"/>
        </w:rPr>
      </w:pPr>
    </w:p>
    <w:p w:rsidR="004B683E" w:rsidRDefault="004B683E" w:rsidP="008A5AD9">
      <w:pPr>
        <w:spacing w:after="0"/>
        <w:jc w:val="both"/>
        <w:rPr>
          <w:rFonts w:ascii="Times New Roman" w:hAnsi="Times New Roman"/>
          <w:sz w:val="24"/>
          <w:szCs w:val="24"/>
        </w:rPr>
      </w:pPr>
    </w:p>
    <w:p w:rsidR="004B683E" w:rsidRDefault="004B683E" w:rsidP="008A5AD9">
      <w:pPr>
        <w:spacing w:after="0"/>
        <w:jc w:val="both"/>
        <w:rPr>
          <w:rFonts w:ascii="Times New Roman" w:hAnsi="Times New Roman"/>
          <w:sz w:val="24"/>
          <w:szCs w:val="24"/>
        </w:rPr>
      </w:pPr>
    </w:p>
    <w:p w:rsidR="004B683E" w:rsidRDefault="004B683E" w:rsidP="008A5AD9">
      <w:pPr>
        <w:spacing w:after="0"/>
        <w:jc w:val="both"/>
        <w:rPr>
          <w:rFonts w:ascii="Times New Roman" w:hAnsi="Times New Roman"/>
          <w:sz w:val="24"/>
          <w:szCs w:val="24"/>
        </w:rPr>
      </w:pPr>
    </w:p>
    <w:p w:rsidR="004B683E" w:rsidRPr="00D82AC3" w:rsidRDefault="004B683E" w:rsidP="008A5AD9">
      <w:pPr>
        <w:spacing w:after="0"/>
        <w:jc w:val="both"/>
        <w:rPr>
          <w:rFonts w:ascii="Times New Roman" w:hAnsi="Times New Roman"/>
          <w:iCs/>
          <w:sz w:val="24"/>
          <w:szCs w:val="24"/>
        </w:rPr>
      </w:pPr>
    </w:p>
    <w:p w:rsidR="008E0E83" w:rsidRPr="00D82AC3" w:rsidRDefault="008E0E83" w:rsidP="008A5AD9">
      <w:pPr>
        <w:spacing w:after="0"/>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___________________________________________________________________________</w:t>
      </w: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References:</w:t>
      </w:r>
    </w:p>
    <w:p w:rsidR="008E0E83" w:rsidRPr="00D82AC3" w:rsidRDefault="008E0E83" w:rsidP="008A5AD9">
      <w:pPr>
        <w:spacing w:after="0"/>
        <w:jc w:val="both"/>
        <w:rPr>
          <w:rFonts w:ascii="Times New Roman" w:hAnsi="Times New Roman"/>
          <w:iCs/>
          <w:sz w:val="24"/>
          <w:szCs w:val="24"/>
        </w:rPr>
      </w:pPr>
    </w:p>
    <w:p w:rsidR="008E0E83" w:rsidRPr="00D82AC3" w:rsidRDefault="008E0E83" w:rsidP="008A5AD9">
      <w:pPr>
        <w:spacing w:after="0"/>
        <w:jc w:val="both"/>
        <w:rPr>
          <w:rFonts w:ascii="Times New Roman" w:hAnsi="Times New Roman"/>
          <w:sz w:val="24"/>
          <w:szCs w:val="24"/>
        </w:rPr>
      </w:pPr>
      <w:r w:rsidRPr="00D82AC3">
        <w:rPr>
          <w:rFonts w:ascii="Times New Roman" w:hAnsi="Times New Roman"/>
          <w:sz w:val="24"/>
          <w:szCs w:val="24"/>
        </w:rPr>
        <w:t xml:space="preserve">Books/ Journals/ Websites: </w:t>
      </w:r>
    </w:p>
    <w:p w:rsidR="008E0E83" w:rsidRPr="00D82AC3" w:rsidRDefault="008E0E83" w:rsidP="008A5AD9">
      <w:pPr>
        <w:spacing w:after="0"/>
        <w:jc w:val="both"/>
        <w:rPr>
          <w:rFonts w:ascii="Times New Roman" w:hAnsi="Times New Roman"/>
          <w:sz w:val="24"/>
          <w:szCs w:val="24"/>
        </w:rPr>
      </w:pPr>
    </w:p>
    <w:p w:rsidR="008E0E83" w:rsidRPr="00CB3A90" w:rsidRDefault="00267800" w:rsidP="008A5AD9">
      <w:pPr>
        <w:numPr>
          <w:ilvl w:val="0"/>
          <w:numId w:val="5"/>
        </w:numPr>
        <w:suppressAutoHyphens w:val="0"/>
        <w:autoSpaceDE w:val="0"/>
        <w:autoSpaceDN w:val="0"/>
        <w:adjustRightInd w:val="0"/>
        <w:spacing w:after="0"/>
        <w:jc w:val="both"/>
        <w:rPr>
          <w:rFonts w:ascii="Times New Roman" w:hAnsi="Times New Roman"/>
          <w:sz w:val="24"/>
          <w:szCs w:val="24"/>
        </w:rPr>
      </w:pPr>
      <w:r w:rsidRPr="00D82AC3">
        <w:rPr>
          <w:rFonts w:ascii="Times New Roman" w:hAnsi="Times New Roman"/>
          <w:sz w:val="24"/>
          <w:szCs w:val="24"/>
        </w:rPr>
        <w:t xml:space="preserve">Han, </w:t>
      </w:r>
      <w:proofErr w:type="spellStart"/>
      <w:r w:rsidRPr="00D82AC3">
        <w:rPr>
          <w:rFonts w:ascii="Times New Roman" w:hAnsi="Times New Roman"/>
          <w:sz w:val="24"/>
          <w:szCs w:val="24"/>
        </w:rPr>
        <w:t>Kamber</w:t>
      </w:r>
      <w:proofErr w:type="spellEnd"/>
      <w:r w:rsidRPr="00D82AC3">
        <w:rPr>
          <w:rFonts w:ascii="Times New Roman" w:hAnsi="Times New Roman"/>
          <w:sz w:val="24"/>
          <w:szCs w:val="24"/>
        </w:rPr>
        <w:t xml:space="preserve">, "Data Mining Concepts and Techniques", Morgan Kaufmann </w:t>
      </w:r>
      <w:r w:rsidR="00052B5D" w:rsidRPr="00D82AC3">
        <w:rPr>
          <w:rFonts w:ascii="Times New Roman" w:hAnsi="Times New Roman"/>
          <w:sz w:val="24"/>
          <w:szCs w:val="24"/>
        </w:rPr>
        <w:t>3</w:t>
      </w:r>
      <w:r w:rsidRPr="00D82AC3">
        <w:rPr>
          <w:rFonts w:ascii="Times New Roman" w:hAnsi="Times New Roman"/>
          <w:sz w:val="24"/>
          <w:szCs w:val="24"/>
          <w:vertAlign w:val="superscript"/>
        </w:rPr>
        <w:t>nd</w:t>
      </w:r>
      <w:r w:rsidRPr="00D82AC3">
        <w:rPr>
          <w:rFonts w:ascii="Times New Roman" w:hAnsi="Times New Roman"/>
          <w:sz w:val="24"/>
          <w:szCs w:val="24"/>
        </w:rPr>
        <w:t xml:space="preserve"> Edition</w:t>
      </w:r>
    </w:p>
    <w:sectPr w:rsidR="008E0E83" w:rsidRPr="00CB3A90" w:rsidSect="00797ED6">
      <w:headerReference w:type="default" r:id="rId9"/>
      <w:pgSz w:w="11906" w:h="16838"/>
      <w:pgMar w:top="1440" w:right="707" w:bottom="1440" w:left="1440" w:header="100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188" w:rsidRDefault="00DD5188" w:rsidP="00AA1931">
      <w:pPr>
        <w:spacing w:after="0" w:line="240" w:lineRule="auto"/>
      </w:pPr>
      <w:r>
        <w:separator/>
      </w:r>
    </w:p>
  </w:endnote>
  <w:endnote w:type="continuationSeparator" w:id="0">
    <w:p w:rsidR="00DD5188" w:rsidRDefault="00DD5188"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188" w:rsidRDefault="00DD5188" w:rsidP="00AA1931">
      <w:pPr>
        <w:spacing w:after="0" w:line="240" w:lineRule="auto"/>
      </w:pPr>
      <w:r>
        <w:separator/>
      </w:r>
    </w:p>
  </w:footnote>
  <w:footnote w:type="continuationSeparator" w:id="0">
    <w:p w:rsidR="00DD5188" w:rsidRDefault="00DD5188" w:rsidP="00AA1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A7E" w:rsidRPr="00DB6ED9" w:rsidRDefault="00BB3184" w:rsidP="00BB3184">
    <w:pPr>
      <w:pStyle w:val="Header"/>
      <w:jc w:val="right"/>
    </w:pPr>
    <w:r>
      <w:rPr>
        <w:rFonts w:ascii="Times New Roman" w:hAnsi="Times New Roman"/>
        <w:noProof/>
        <w:lang w:eastAsia="en-IN"/>
      </w:rPr>
      <w:drawing>
        <wp:anchor distT="0" distB="0" distL="114935" distR="114935" simplePos="0" relativeHeight="251659264" behindDoc="0" locked="0" layoutInCell="1" allowOverlap="1" wp14:anchorId="195D28CC" wp14:editId="25F2D455">
          <wp:simplePos x="0" y="0"/>
          <wp:positionH relativeFrom="margin">
            <wp:align>center</wp:align>
          </wp:positionH>
          <wp:positionV relativeFrom="margin">
            <wp:align>center</wp:align>
          </wp:positionV>
          <wp:extent cx="1372870" cy="20262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Pr>
        <w:rFonts w:ascii="Times New Roman" w:hAnsi="Times New Roman"/>
        <w:szCs w:val="20"/>
      </w:rPr>
      <w:t>KJSCE/IT/SY/SEMIII</w:t>
    </w:r>
    <w:r w:rsidRPr="005837D4">
      <w:rPr>
        <w:rFonts w:ascii="Times New Roman" w:hAnsi="Times New Roman"/>
        <w:szCs w:val="20"/>
      </w:rPr>
      <w:t>/</w:t>
    </w:r>
    <w:r>
      <w:rPr>
        <w:rFonts w:ascii="Times New Roman" w:hAnsi="Times New Roman"/>
        <w:szCs w:val="20"/>
      </w:rPr>
      <w:t>FDS-HO AI /</w:t>
    </w:r>
    <w:r w:rsidRPr="005837D4">
      <w:rPr>
        <w:rFonts w:ascii="Times New Roman" w:hAnsi="Times New Roman"/>
        <w:szCs w:val="20"/>
      </w:rPr>
      <w:t>20</w:t>
    </w:r>
    <w:r>
      <w:rPr>
        <w:rFonts w:ascii="Times New Roman" w:hAnsi="Times New Roman"/>
        <w:szCs w:val="20"/>
      </w:rPr>
      <w:t>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nsid w:val="012D4714"/>
    <w:multiLevelType w:val="multilevel"/>
    <w:tmpl w:val="0FE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8502C0"/>
    <w:multiLevelType w:val="hybridMultilevel"/>
    <w:tmpl w:val="3B441B1C"/>
    <w:lvl w:ilvl="0" w:tplc="7A8E30EC">
      <w:start w:val="1"/>
      <w:numFmt w:val="bullet"/>
      <w:lvlText w:val="•"/>
      <w:lvlJc w:val="left"/>
      <w:pPr>
        <w:tabs>
          <w:tab w:val="num" w:pos="720"/>
        </w:tabs>
        <w:ind w:left="720" w:hanging="360"/>
      </w:pPr>
      <w:rPr>
        <w:rFonts w:ascii="Times New Roman" w:hAnsi="Times New Roman" w:hint="default"/>
      </w:rPr>
    </w:lvl>
    <w:lvl w:ilvl="1" w:tplc="279CFBEA" w:tentative="1">
      <w:start w:val="1"/>
      <w:numFmt w:val="bullet"/>
      <w:lvlText w:val="•"/>
      <w:lvlJc w:val="left"/>
      <w:pPr>
        <w:tabs>
          <w:tab w:val="num" w:pos="1440"/>
        </w:tabs>
        <w:ind w:left="1440" w:hanging="360"/>
      </w:pPr>
      <w:rPr>
        <w:rFonts w:ascii="Times New Roman" w:hAnsi="Times New Roman" w:hint="default"/>
      </w:rPr>
    </w:lvl>
    <w:lvl w:ilvl="2" w:tplc="0D6A1C90" w:tentative="1">
      <w:start w:val="1"/>
      <w:numFmt w:val="bullet"/>
      <w:lvlText w:val="•"/>
      <w:lvlJc w:val="left"/>
      <w:pPr>
        <w:tabs>
          <w:tab w:val="num" w:pos="2160"/>
        </w:tabs>
        <w:ind w:left="2160" w:hanging="360"/>
      </w:pPr>
      <w:rPr>
        <w:rFonts w:ascii="Times New Roman" w:hAnsi="Times New Roman" w:hint="default"/>
      </w:rPr>
    </w:lvl>
    <w:lvl w:ilvl="3" w:tplc="0F6846AC" w:tentative="1">
      <w:start w:val="1"/>
      <w:numFmt w:val="bullet"/>
      <w:lvlText w:val="•"/>
      <w:lvlJc w:val="left"/>
      <w:pPr>
        <w:tabs>
          <w:tab w:val="num" w:pos="2880"/>
        </w:tabs>
        <w:ind w:left="2880" w:hanging="360"/>
      </w:pPr>
      <w:rPr>
        <w:rFonts w:ascii="Times New Roman" w:hAnsi="Times New Roman" w:hint="default"/>
      </w:rPr>
    </w:lvl>
    <w:lvl w:ilvl="4" w:tplc="AC107D5E" w:tentative="1">
      <w:start w:val="1"/>
      <w:numFmt w:val="bullet"/>
      <w:lvlText w:val="•"/>
      <w:lvlJc w:val="left"/>
      <w:pPr>
        <w:tabs>
          <w:tab w:val="num" w:pos="3600"/>
        </w:tabs>
        <w:ind w:left="3600" w:hanging="360"/>
      </w:pPr>
      <w:rPr>
        <w:rFonts w:ascii="Times New Roman" w:hAnsi="Times New Roman" w:hint="default"/>
      </w:rPr>
    </w:lvl>
    <w:lvl w:ilvl="5" w:tplc="1FCC19DA" w:tentative="1">
      <w:start w:val="1"/>
      <w:numFmt w:val="bullet"/>
      <w:lvlText w:val="•"/>
      <w:lvlJc w:val="left"/>
      <w:pPr>
        <w:tabs>
          <w:tab w:val="num" w:pos="4320"/>
        </w:tabs>
        <w:ind w:left="4320" w:hanging="360"/>
      </w:pPr>
      <w:rPr>
        <w:rFonts w:ascii="Times New Roman" w:hAnsi="Times New Roman" w:hint="default"/>
      </w:rPr>
    </w:lvl>
    <w:lvl w:ilvl="6" w:tplc="1F4AC3CC" w:tentative="1">
      <w:start w:val="1"/>
      <w:numFmt w:val="bullet"/>
      <w:lvlText w:val="•"/>
      <w:lvlJc w:val="left"/>
      <w:pPr>
        <w:tabs>
          <w:tab w:val="num" w:pos="5040"/>
        </w:tabs>
        <w:ind w:left="5040" w:hanging="360"/>
      </w:pPr>
      <w:rPr>
        <w:rFonts w:ascii="Times New Roman" w:hAnsi="Times New Roman" w:hint="default"/>
      </w:rPr>
    </w:lvl>
    <w:lvl w:ilvl="7" w:tplc="010221F2" w:tentative="1">
      <w:start w:val="1"/>
      <w:numFmt w:val="bullet"/>
      <w:lvlText w:val="•"/>
      <w:lvlJc w:val="left"/>
      <w:pPr>
        <w:tabs>
          <w:tab w:val="num" w:pos="5760"/>
        </w:tabs>
        <w:ind w:left="5760" w:hanging="360"/>
      </w:pPr>
      <w:rPr>
        <w:rFonts w:ascii="Times New Roman" w:hAnsi="Times New Roman" w:hint="default"/>
      </w:rPr>
    </w:lvl>
    <w:lvl w:ilvl="8" w:tplc="C30C1726" w:tentative="1">
      <w:start w:val="1"/>
      <w:numFmt w:val="bullet"/>
      <w:lvlText w:val="•"/>
      <w:lvlJc w:val="left"/>
      <w:pPr>
        <w:tabs>
          <w:tab w:val="num" w:pos="6480"/>
        </w:tabs>
        <w:ind w:left="6480" w:hanging="360"/>
      </w:pPr>
      <w:rPr>
        <w:rFonts w:ascii="Times New Roman" w:hAnsi="Times New Roman" w:hint="default"/>
      </w:rPr>
    </w:lvl>
  </w:abstractNum>
  <w:abstractNum w:abstractNumId="8">
    <w:nsid w:val="03D941AE"/>
    <w:multiLevelType w:val="hybridMultilevel"/>
    <w:tmpl w:val="79728A82"/>
    <w:lvl w:ilvl="0" w:tplc="F5DEC5A0">
      <w:start w:val="1"/>
      <w:numFmt w:val="decimal"/>
      <w:lvlText w:val="%1."/>
      <w:lvlJc w:val="left"/>
      <w:pPr>
        <w:tabs>
          <w:tab w:val="num" w:pos="360"/>
        </w:tabs>
        <w:ind w:left="360" w:hanging="360"/>
      </w:pPr>
    </w:lvl>
    <w:lvl w:ilvl="1" w:tplc="035A0282">
      <w:start w:val="715"/>
      <w:numFmt w:val="bullet"/>
      <w:lvlText w:val="•"/>
      <w:lvlJc w:val="left"/>
      <w:pPr>
        <w:tabs>
          <w:tab w:val="num" w:pos="1080"/>
        </w:tabs>
        <w:ind w:left="1080" w:hanging="360"/>
      </w:pPr>
      <w:rPr>
        <w:rFonts w:ascii="Arial" w:hAnsi="Arial" w:hint="default"/>
      </w:rPr>
    </w:lvl>
    <w:lvl w:ilvl="2" w:tplc="6C4E595A" w:tentative="1">
      <w:start w:val="1"/>
      <w:numFmt w:val="decimal"/>
      <w:lvlText w:val="%3."/>
      <w:lvlJc w:val="left"/>
      <w:pPr>
        <w:tabs>
          <w:tab w:val="num" w:pos="1800"/>
        </w:tabs>
        <w:ind w:left="1800" w:hanging="360"/>
      </w:pPr>
    </w:lvl>
    <w:lvl w:ilvl="3" w:tplc="520C2848" w:tentative="1">
      <w:start w:val="1"/>
      <w:numFmt w:val="decimal"/>
      <w:lvlText w:val="%4."/>
      <w:lvlJc w:val="left"/>
      <w:pPr>
        <w:tabs>
          <w:tab w:val="num" w:pos="2520"/>
        </w:tabs>
        <w:ind w:left="2520" w:hanging="360"/>
      </w:pPr>
    </w:lvl>
    <w:lvl w:ilvl="4" w:tplc="BD04E61A" w:tentative="1">
      <w:start w:val="1"/>
      <w:numFmt w:val="decimal"/>
      <w:lvlText w:val="%5."/>
      <w:lvlJc w:val="left"/>
      <w:pPr>
        <w:tabs>
          <w:tab w:val="num" w:pos="3240"/>
        </w:tabs>
        <w:ind w:left="3240" w:hanging="360"/>
      </w:pPr>
    </w:lvl>
    <w:lvl w:ilvl="5" w:tplc="099AD5AC" w:tentative="1">
      <w:start w:val="1"/>
      <w:numFmt w:val="decimal"/>
      <w:lvlText w:val="%6."/>
      <w:lvlJc w:val="left"/>
      <w:pPr>
        <w:tabs>
          <w:tab w:val="num" w:pos="3960"/>
        </w:tabs>
        <w:ind w:left="3960" w:hanging="360"/>
      </w:pPr>
    </w:lvl>
    <w:lvl w:ilvl="6" w:tplc="C9E60D12" w:tentative="1">
      <w:start w:val="1"/>
      <w:numFmt w:val="decimal"/>
      <w:lvlText w:val="%7."/>
      <w:lvlJc w:val="left"/>
      <w:pPr>
        <w:tabs>
          <w:tab w:val="num" w:pos="4680"/>
        </w:tabs>
        <w:ind w:left="4680" w:hanging="360"/>
      </w:pPr>
    </w:lvl>
    <w:lvl w:ilvl="7" w:tplc="EEC47950" w:tentative="1">
      <w:start w:val="1"/>
      <w:numFmt w:val="decimal"/>
      <w:lvlText w:val="%8."/>
      <w:lvlJc w:val="left"/>
      <w:pPr>
        <w:tabs>
          <w:tab w:val="num" w:pos="5400"/>
        </w:tabs>
        <w:ind w:left="5400" w:hanging="360"/>
      </w:pPr>
    </w:lvl>
    <w:lvl w:ilvl="8" w:tplc="8716D8DC" w:tentative="1">
      <w:start w:val="1"/>
      <w:numFmt w:val="decimal"/>
      <w:lvlText w:val="%9."/>
      <w:lvlJc w:val="left"/>
      <w:pPr>
        <w:tabs>
          <w:tab w:val="num" w:pos="6120"/>
        </w:tabs>
        <w:ind w:left="6120" w:hanging="360"/>
      </w:pPr>
    </w:lvl>
  </w:abstractNum>
  <w:abstractNum w:abstractNumId="9">
    <w:nsid w:val="07457FD1"/>
    <w:multiLevelType w:val="hybridMultilevel"/>
    <w:tmpl w:val="B5981178"/>
    <w:lvl w:ilvl="0" w:tplc="6A7C799A">
      <w:start w:val="1"/>
      <w:numFmt w:val="bullet"/>
      <w:lvlText w:val="•"/>
      <w:lvlJc w:val="left"/>
      <w:pPr>
        <w:tabs>
          <w:tab w:val="num" w:pos="720"/>
        </w:tabs>
        <w:ind w:left="720" w:hanging="360"/>
      </w:pPr>
      <w:rPr>
        <w:rFonts w:ascii="Arial" w:hAnsi="Arial" w:hint="default"/>
      </w:rPr>
    </w:lvl>
    <w:lvl w:ilvl="1" w:tplc="759442AC" w:tentative="1">
      <w:start w:val="1"/>
      <w:numFmt w:val="bullet"/>
      <w:lvlText w:val="•"/>
      <w:lvlJc w:val="left"/>
      <w:pPr>
        <w:tabs>
          <w:tab w:val="num" w:pos="1440"/>
        </w:tabs>
        <w:ind w:left="1440" w:hanging="360"/>
      </w:pPr>
      <w:rPr>
        <w:rFonts w:ascii="Arial" w:hAnsi="Arial" w:hint="default"/>
      </w:rPr>
    </w:lvl>
    <w:lvl w:ilvl="2" w:tplc="179ABF76" w:tentative="1">
      <w:start w:val="1"/>
      <w:numFmt w:val="bullet"/>
      <w:lvlText w:val="•"/>
      <w:lvlJc w:val="left"/>
      <w:pPr>
        <w:tabs>
          <w:tab w:val="num" w:pos="2160"/>
        </w:tabs>
        <w:ind w:left="2160" w:hanging="360"/>
      </w:pPr>
      <w:rPr>
        <w:rFonts w:ascii="Arial" w:hAnsi="Arial" w:hint="default"/>
      </w:rPr>
    </w:lvl>
    <w:lvl w:ilvl="3" w:tplc="9B629FD0" w:tentative="1">
      <w:start w:val="1"/>
      <w:numFmt w:val="bullet"/>
      <w:lvlText w:val="•"/>
      <w:lvlJc w:val="left"/>
      <w:pPr>
        <w:tabs>
          <w:tab w:val="num" w:pos="2880"/>
        </w:tabs>
        <w:ind w:left="2880" w:hanging="360"/>
      </w:pPr>
      <w:rPr>
        <w:rFonts w:ascii="Arial" w:hAnsi="Arial" w:hint="default"/>
      </w:rPr>
    </w:lvl>
    <w:lvl w:ilvl="4" w:tplc="54B65762" w:tentative="1">
      <w:start w:val="1"/>
      <w:numFmt w:val="bullet"/>
      <w:lvlText w:val="•"/>
      <w:lvlJc w:val="left"/>
      <w:pPr>
        <w:tabs>
          <w:tab w:val="num" w:pos="3600"/>
        </w:tabs>
        <w:ind w:left="3600" w:hanging="360"/>
      </w:pPr>
      <w:rPr>
        <w:rFonts w:ascii="Arial" w:hAnsi="Arial" w:hint="default"/>
      </w:rPr>
    </w:lvl>
    <w:lvl w:ilvl="5" w:tplc="9FD6430E" w:tentative="1">
      <w:start w:val="1"/>
      <w:numFmt w:val="bullet"/>
      <w:lvlText w:val="•"/>
      <w:lvlJc w:val="left"/>
      <w:pPr>
        <w:tabs>
          <w:tab w:val="num" w:pos="4320"/>
        </w:tabs>
        <w:ind w:left="4320" w:hanging="360"/>
      </w:pPr>
      <w:rPr>
        <w:rFonts w:ascii="Arial" w:hAnsi="Arial" w:hint="default"/>
      </w:rPr>
    </w:lvl>
    <w:lvl w:ilvl="6" w:tplc="D6AADFDA" w:tentative="1">
      <w:start w:val="1"/>
      <w:numFmt w:val="bullet"/>
      <w:lvlText w:val="•"/>
      <w:lvlJc w:val="left"/>
      <w:pPr>
        <w:tabs>
          <w:tab w:val="num" w:pos="5040"/>
        </w:tabs>
        <w:ind w:left="5040" w:hanging="360"/>
      </w:pPr>
      <w:rPr>
        <w:rFonts w:ascii="Arial" w:hAnsi="Arial" w:hint="default"/>
      </w:rPr>
    </w:lvl>
    <w:lvl w:ilvl="7" w:tplc="4D981C6E" w:tentative="1">
      <w:start w:val="1"/>
      <w:numFmt w:val="bullet"/>
      <w:lvlText w:val="•"/>
      <w:lvlJc w:val="left"/>
      <w:pPr>
        <w:tabs>
          <w:tab w:val="num" w:pos="5760"/>
        </w:tabs>
        <w:ind w:left="5760" w:hanging="360"/>
      </w:pPr>
      <w:rPr>
        <w:rFonts w:ascii="Arial" w:hAnsi="Arial" w:hint="default"/>
      </w:rPr>
    </w:lvl>
    <w:lvl w:ilvl="8" w:tplc="07907D9E" w:tentative="1">
      <w:start w:val="1"/>
      <w:numFmt w:val="bullet"/>
      <w:lvlText w:val="•"/>
      <w:lvlJc w:val="left"/>
      <w:pPr>
        <w:tabs>
          <w:tab w:val="num" w:pos="6480"/>
        </w:tabs>
        <w:ind w:left="6480" w:hanging="360"/>
      </w:pPr>
      <w:rPr>
        <w:rFonts w:ascii="Arial" w:hAnsi="Arial" w:hint="default"/>
      </w:rPr>
    </w:lvl>
  </w:abstractNum>
  <w:abstractNum w:abstractNumId="10">
    <w:nsid w:val="083F11FF"/>
    <w:multiLevelType w:val="multilevel"/>
    <w:tmpl w:val="0DA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633FAE"/>
    <w:multiLevelType w:val="hybridMultilevel"/>
    <w:tmpl w:val="81F29884"/>
    <w:lvl w:ilvl="0" w:tplc="7F8244C4">
      <w:start w:val="1"/>
      <w:numFmt w:val="bullet"/>
      <w:lvlText w:val="•"/>
      <w:lvlJc w:val="left"/>
      <w:pPr>
        <w:tabs>
          <w:tab w:val="num" w:pos="720"/>
        </w:tabs>
        <w:ind w:left="720" w:hanging="360"/>
      </w:pPr>
      <w:rPr>
        <w:rFonts w:ascii="Arial" w:hAnsi="Arial" w:hint="default"/>
      </w:rPr>
    </w:lvl>
    <w:lvl w:ilvl="1" w:tplc="A1909C04" w:tentative="1">
      <w:start w:val="1"/>
      <w:numFmt w:val="bullet"/>
      <w:lvlText w:val="•"/>
      <w:lvlJc w:val="left"/>
      <w:pPr>
        <w:tabs>
          <w:tab w:val="num" w:pos="1440"/>
        </w:tabs>
        <w:ind w:left="1440" w:hanging="360"/>
      </w:pPr>
      <w:rPr>
        <w:rFonts w:ascii="Arial" w:hAnsi="Arial" w:hint="default"/>
      </w:rPr>
    </w:lvl>
    <w:lvl w:ilvl="2" w:tplc="B6487D44" w:tentative="1">
      <w:start w:val="1"/>
      <w:numFmt w:val="bullet"/>
      <w:lvlText w:val="•"/>
      <w:lvlJc w:val="left"/>
      <w:pPr>
        <w:tabs>
          <w:tab w:val="num" w:pos="2160"/>
        </w:tabs>
        <w:ind w:left="2160" w:hanging="360"/>
      </w:pPr>
      <w:rPr>
        <w:rFonts w:ascii="Arial" w:hAnsi="Arial" w:hint="default"/>
      </w:rPr>
    </w:lvl>
    <w:lvl w:ilvl="3" w:tplc="F984DA44" w:tentative="1">
      <w:start w:val="1"/>
      <w:numFmt w:val="bullet"/>
      <w:lvlText w:val="•"/>
      <w:lvlJc w:val="left"/>
      <w:pPr>
        <w:tabs>
          <w:tab w:val="num" w:pos="2880"/>
        </w:tabs>
        <w:ind w:left="2880" w:hanging="360"/>
      </w:pPr>
      <w:rPr>
        <w:rFonts w:ascii="Arial" w:hAnsi="Arial" w:hint="default"/>
      </w:rPr>
    </w:lvl>
    <w:lvl w:ilvl="4" w:tplc="FE9AFF34" w:tentative="1">
      <w:start w:val="1"/>
      <w:numFmt w:val="bullet"/>
      <w:lvlText w:val="•"/>
      <w:lvlJc w:val="left"/>
      <w:pPr>
        <w:tabs>
          <w:tab w:val="num" w:pos="3600"/>
        </w:tabs>
        <w:ind w:left="3600" w:hanging="360"/>
      </w:pPr>
      <w:rPr>
        <w:rFonts w:ascii="Arial" w:hAnsi="Arial" w:hint="default"/>
      </w:rPr>
    </w:lvl>
    <w:lvl w:ilvl="5" w:tplc="FBB86584" w:tentative="1">
      <w:start w:val="1"/>
      <w:numFmt w:val="bullet"/>
      <w:lvlText w:val="•"/>
      <w:lvlJc w:val="left"/>
      <w:pPr>
        <w:tabs>
          <w:tab w:val="num" w:pos="4320"/>
        </w:tabs>
        <w:ind w:left="4320" w:hanging="360"/>
      </w:pPr>
      <w:rPr>
        <w:rFonts w:ascii="Arial" w:hAnsi="Arial" w:hint="default"/>
      </w:rPr>
    </w:lvl>
    <w:lvl w:ilvl="6" w:tplc="E482FE40" w:tentative="1">
      <w:start w:val="1"/>
      <w:numFmt w:val="bullet"/>
      <w:lvlText w:val="•"/>
      <w:lvlJc w:val="left"/>
      <w:pPr>
        <w:tabs>
          <w:tab w:val="num" w:pos="5040"/>
        </w:tabs>
        <w:ind w:left="5040" w:hanging="360"/>
      </w:pPr>
      <w:rPr>
        <w:rFonts w:ascii="Arial" w:hAnsi="Arial" w:hint="default"/>
      </w:rPr>
    </w:lvl>
    <w:lvl w:ilvl="7" w:tplc="7D6CFFE8" w:tentative="1">
      <w:start w:val="1"/>
      <w:numFmt w:val="bullet"/>
      <w:lvlText w:val="•"/>
      <w:lvlJc w:val="left"/>
      <w:pPr>
        <w:tabs>
          <w:tab w:val="num" w:pos="5760"/>
        </w:tabs>
        <w:ind w:left="5760" w:hanging="360"/>
      </w:pPr>
      <w:rPr>
        <w:rFonts w:ascii="Arial" w:hAnsi="Arial" w:hint="default"/>
      </w:rPr>
    </w:lvl>
    <w:lvl w:ilvl="8" w:tplc="F656D136" w:tentative="1">
      <w:start w:val="1"/>
      <w:numFmt w:val="bullet"/>
      <w:lvlText w:val="•"/>
      <w:lvlJc w:val="left"/>
      <w:pPr>
        <w:tabs>
          <w:tab w:val="num" w:pos="6480"/>
        </w:tabs>
        <w:ind w:left="6480" w:hanging="360"/>
      </w:pPr>
      <w:rPr>
        <w:rFonts w:ascii="Arial" w:hAnsi="Arial" w:hint="default"/>
      </w:rPr>
    </w:lvl>
  </w:abstractNum>
  <w:abstractNum w:abstractNumId="12">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4A831A3"/>
    <w:multiLevelType w:val="hybridMultilevel"/>
    <w:tmpl w:val="FC6C4204"/>
    <w:lvl w:ilvl="0" w:tplc="F2FAE996">
      <w:start w:val="1"/>
      <w:numFmt w:val="bullet"/>
      <w:lvlText w:val="•"/>
      <w:lvlJc w:val="left"/>
      <w:pPr>
        <w:tabs>
          <w:tab w:val="num" w:pos="720"/>
        </w:tabs>
        <w:ind w:left="720" w:hanging="360"/>
      </w:pPr>
      <w:rPr>
        <w:rFonts w:ascii="Arial" w:hAnsi="Arial" w:hint="default"/>
      </w:rPr>
    </w:lvl>
    <w:lvl w:ilvl="1" w:tplc="DDD610B2">
      <w:start w:val="2996"/>
      <w:numFmt w:val="bullet"/>
      <w:lvlText w:val="–"/>
      <w:lvlJc w:val="left"/>
      <w:pPr>
        <w:tabs>
          <w:tab w:val="num" w:pos="1440"/>
        </w:tabs>
        <w:ind w:left="1440" w:hanging="360"/>
      </w:pPr>
      <w:rPr>
        <w:rFonts w:ascii="Arial" w:hAnsi="Arial" w:hint="default"/>
      </w:rPr>
    </w:lvl>
    <w:lvl w:ilvl="2" w:tplc="BACCA862" w:tentative="1">
      <w:start w:val="1"/>
      <w:numFmt w:val="bullet"/>
      <w:lvlText w:val="•"/>
      <w:lvlJc w:val="left"/>
      <w:pPr>
        <w:tabs>
          <w:tab w:val="num" w:pos="2160"/>
        </w:tabs>
        <w:ind w:left="2160" w:hanging="360"/>
      </w:pPr>
      <w:rPr>
        <w:rFonts w:ascii="Arial" w:hAnsi="Arial" w:hint="default"/>
      </w:rPr>
    </w:lvl>
    <w:lvl w:ilvl="3" w:tplc="63288E52" w:tentative="1">
      <w:start w:val="1"/>
      <w:numFmt w:val="bullet"/>
      <w:lvlText w:val="•"/>
      <w:lvlJc w:val="left"/>
      <w:pPr>
        <w:tabs>
          <w:tab w:val="num" w:pos="2880"/>
        </w:tabs>
        <w:ind w:left="2880" w:hanging="360"/>
      </w:pPr>
      <w:rPr>
        <w:rFonts w:ascii="Arial" w:hAnsi="Arial" w:hint="default"/>
      </w:rPr>
    </w:lvl>
    <w:lvl w:ilvl="4" w:tplc="8B34AC2C" w:tentative="1">
      <w:start w:val="1"/>
      <w:numFmt w:val="bullet"/>
      <w:lvlText w:val="•"/>
      <w:lvlJc w:val="left"/>
      <w:pPr>
        <w:tabs>
          <w:tab w:val="num" w:pos="3600"/>
        </w:tabs>
        <w:ind w:left="3600" w:hanging="360"/>
      </w:pPr>
      <w:rPr>
        <w:rFonts w:ascii="Arial" w:hAnsi="Arial" w:hint="default"/>
      </w:rPr>
    </w:lvl>
    <w:lvl w:ilvl="5" w:tplc="C2C6D096" w:tentative="1">
      <w:start w:val="1"/>
      <w:numFmt w:val="bullet"/>
      <w:lvlText w:val="•"/>
      <w:lvlJc w:val="left"/>
      <w:pPr>
        <w:tabs>
          <w:tab w:val="num" w:pos="4320"/>
        </w:tabs>
        <w:ind w:left="4320" w:hanging="360"/>
      </w:pPr>
      <w:rPr>
        <w:rFonts w:ascii="Arial" w:hAnsi="Arial" w:hint="default"/>
      </w:rPr>
    </w:lvl>
    <w:lvl w:ilvl="6" w:tplc="924E6578" w:tentative="1">
      <w:start w:val="1"/>
      <w:numFmt w:val="bullet"/>
      <w:lvlText w:val="•"/>
      <w:lvlJc w:val="left"/>
      <w:pPr>
        <w:tabs>
          <w:tab w:val="num" w:pos="5040"/>
        </w:tabs>
        <w:ind w:left="5040" w:hanging="360"/>
      </w:pPr>
      <w:rPr>
        <w:rFonts w:ascii="Arial" w:hAnsi="Arial" w:hint="default"/>
      </w:rPr>
    </w:lvl>
    <w:lvl w:ilvl="7" w:tplc="1FB248BA" w:tentative="1">
      <w:start w:val="1"/>
      <w:numFmt w:val="bullet"/>
      <w:lvlText w:val="•"/>
      <w:lvlJc w:val="left"/>
      <w:pPr>
        <w:tabs>
          <w:tab w:val="num" w:pos="5760"/>
        </w:tabs>
        <w:ind w:left="5760" w:hanging="360"/>
      </w:pPr>
      <w:rPr>
        <w:rFonts w:ascii="Arial" w:hAnsi="Arial" w:hint="default"/>
      </w:rPr>
    </w:lvl>
    <w:lvl w:ilvl="8" w:tplc="8AC2D7DE" w:tentative="1">
      <w:start w:val="1"/>
      <w:numFmt w:val="bullet"/>
      <w:lvlText w:val="•"/>
      <w:lvlJc w:val="left"/>
      <w:pPr>
        <w:tabs>
          <w:tab w:val="num" w:pos="6480"/>
        </w:tabs>
        <w:ind w:left="6480" w:hanging="360"/>
      </w:pPr>
      <w:rPr>
        <w:rFonts w:ascii="Arial" w:hAnsi="Arial" w:hint="default"/>
      </w:rPr>
    </w:lvl>
  </w:abstractNum>
  <w:abstractNum w:abstractNumId="15">
    <w:nsid w:val="14AE057E"/>
    <w:multiLevelType w:val="hybridMultilevel"/>
    <w:tmpl w:val="C9A2E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C2C7EAF"/>
    <w:multiLevelType w:val="hybridMultilevel"/>
    <w:tmpl w:val="A1468A30"/>
    <w:lvl w:ilvl="0" w:tplc="CD6063A4">
      <w:start w:val="1"/>
      <w:numFmt w:val="bullet"/>
      <w:lvlText w:val="•"/>
      <w:lvlJc w:val="left"/>
      <w:pPr>
        <w:tabs>
          <w:tab w:val="num" w:pos="720"/>
        </w:tabs>
        <w:ind w:left="720" w:hanging="360"/>
      </w:pPr>
      <w:rPr>
        <w:rFonts w:ascii="Arial" w:hAnsi="Arial" w:hint="default"/>
      </w:rPr>
    </w:lvl>
    <w:lvl w:ilvl="1" w:tplc="13CCBBCA" w:tentative="1">
      <w:start w:val="1"/>
      <w:numFmt w:val="bullet"/>
      <w:lvlText w:val="•"/>
      <w:lvlJc w:val="left"/>
      <w:pPr>
        <w:tabs>
          <w:tab w:val="num" w:pos="1440"/>
        </w:tabs>
        <w:ind w:left="1440" w:hanging="360"/>
      </w:pPr>
      <w:rPr>
        <w:rFonts w:ascii="Arial" w:hAnsi="Arial" w:hint="default"/>
      </w:rPr>
    </w:lvl>
    <w:lvl w:ilvl="2" w:tplc="D154289C" w:tentative="1">
      <w:start w:val="1"/>
      <w:numFmt w:val="bullet"/>
      <w:lvlText w:val="•"/>
      <w:lvlJc w:val="left"/>
      <w:pPr>
        <w:tabs>
          <w:tab w:val="num" w:pos="2160"/>
        </w:tabs>
        <w:ind w:left="2160" w:hanging="360"/>
      </w:pPr>
      <w:rPr>
        <w:rFonts w:ascii="Arial" w:hAnsi="Arial" w:hint="default"/>
      </w:rPr>
    </w:lvl>
    <w:lvl w:ilvl="3" w:tplc="5770DCBA" w:tentative="1">
      <w:start w:val="1"/>
      <w:numFmt w:val="bullet"/>
      <w:lvlText w:val="•"/>
      <w:lvlJc w:val="left"/>
      <w:pPr>
        <w:tabs>
          <w:tab w:val="num" w:pos="2880"/>
        </w:tabs>
        <w:ind w:left="2880" w:hanging="360"/>
      </w:pPr>
      <w:rPr>
        <w:rFonts w:ascii="Arial" w:hAnsi="Arial" w:hint="default"/>
      </w:rPr>
    </w:lvl>
    <w:lvl w:ilvl="4" w:tplc="8EACC19E" w:tentative="1">
      <w:start w:val="1"/>
      <w:numFmt w:val="bullet"/>
      <w:lvlText w:val="•"/>
      <w:lvlJc w:val="left"/>
      <w:pPr>
        <w:tabs>
          <w:tab w:val="num" w:pos="3600"/>
        </w:tabs>
        <w:ind w:left="3600" w:hanging="360"/>
      </w:pPr>
      <w:rPr>
        <w:rFonts w:ascii="Arial" w:hAnsi="Arial" w:hint="default"/>
      </w:rPr>
    </w:lvl>
    <w:lvl w:ilvl="5" w:tplc="46D82BE4" w:tentative="1">
      <w:start w:val="1"/>
      <w:numFmt w:val="bullet"/>
      <w:lvlText w:val="•"/>
      <w:lvlJc w:val="left"/>
      <w:pPr>
        <w:tabs>
          <w:tab w:val="num" w:pos="4320"/>
        </w:tabs>
        <w:ind w:left="4320" w:hanging="360"/>
      </w:pPr>
      <w:rPr>
        <w:rFonts w:ascii="Arial" w:hAnsi="Arial" w:hint="default"/>
      </w:rPr>
    </w:lvl>
    <w:lvl w:ilvl="6" w:tplc="222EB26C" w:tentative="1">
      <w:start w:val="1"/>
      <w:numFmt w:val="bullet"/>
      <w:lvlText w:val="•"/>
      <w:lvlJc w:val="left"/>
      <w:pPr>
        <w:tabs>
          <w:tab w:val="num" w:pos="5040"/>
        </w:tabs>
        <w:ind w:left="5040" w:hanging="360"/>
      </w:pPr>
      <w:rPr>
        <w:rFonts w:ascii="Arial" w:hAnsi="Arial" w:hint="default"/>
      </w:rPr>
    </w:lvl>
    <w:lvl w:ilvl="7" w:tplc="4FA839F2" w:tentative="1">
      <w:start w:val="1"/>
      <w:numFmt w:val="bullet"/>
      <w:lvlText w:val="•"/>
      <w:lvlJc w:val="left"/>
      <w:pPr>
        <w:tabs>
          <w:tab w:val="num" w:pos="5760"/>
        </w:tabs>
        <w:ind w:left="5760" w:hanging="360"/>
      </w:pPr>
      <w:rPr>
        <w:rFonts w:ascii="Arial" w:hAnsi="Arial" w:hint="default"/>
      </w:rPr>
    </w:lvl>
    <w:lvl w:ilvl="8" w:tplc="6D5E0B6E" w:tentative="1">
      <w:start w:val="1"/>
      <w:numFmt w:val="bullet"/>
      <w:lvlText w:val="•"/>
      <w:lvlJc w:val="left"/>
      <w:pPr>
        <w:tabs>
          <w:tab w:val="num" w:pos="6480"/>
        </w:tabs>
        <w:ind w:left="6480" w:hanging="360"/>
      </w:pPr>
      <w:rPr>
        <w:rFonts w:ascii="Arial" w:hAnsi="Arial" w:hint="default"/>
      </w:rPr>
    </w:lvl>
  </w:abstractNum>
  <w:abstractNum w:abstractNumId="17">
    <w:nsid w:val="1EC80AC6"/>
    <w:multiLevelType w:val="hybridMultilevel"/>
    <w:tmpl w:val="F6E8D796"/>
    <w:lvl w:ilvl="0" w:tplc="103663D2">
      <w:start w:val="1"/>
      <w:numFmt w:val="bullet"/>
      <w:lvlText w:val="•"/>
      <w:lvlJc w:val="left"/>
      <w:pPr>
        <w:tabs>
          <w:tab w:val="num" w:pos="720"/>
        </w:tabs>
        <w:ind w:left="720" w:hanging="360"/>
      </w:pPr>
      <w:rPr>
        <w:rFonts w:ascii="Arial" w:hAnsi="Arial" w:hint="default"/>
      </w:rPr>
    </w:lvl>
    <w:lvl w:ilvl="1" w:tplc="D4E4E670" w:tentative="1">
      <w:start w:val="1"/>
      <w:numFmt w:val="bullet"/>
      <w:lvlText w:val="•"/>
      <w:lvlJc w:val="left"/>
      <w:pPr>
        <w:tabs>
          <w:tab w:val="num" w:pos="1440"/>
        </w:tabs>
        <w:ind w:left="1440" w:hanging="360"/>
      </w:pPr>
      <w:rPr>
        <w:rFonts w:ascii="Arial" w:hAnsi="Arial" w:hint="default"/>
      </w:rPr>
    </w:lvl>
    <w:lvl w:ilvl="2" w:tplc="14CC574E" w:tentative="1">
      <w:start w:val="1"/>
      <w:numFmt w:val="bullet"/>
      <w:lvlText w:val="•"/>
      <w:lvlJc w:val="left"/>
      <w:pPr>
        <w:tabs>
          <w:tab w:val="num" w:pos="2160"/>
        </w:tabs>
        <w:ind w:left="2160" w:hanging="360"/>
      </w:pPr>
      <w:rPr>
        <w:rFonts w:ascii="Arial" w:hAnsi="Arial" w:hint="default"/>
      </w:rPr>
    </w:lvl>
    <w:lvl w:ilvl="3" w:tplc="CA026844" w:tentative="1">
      <w:start w:val="1"/>
      <w:numFmt w:val="bullet"/>
      <w:lvlText w:val="•"/>
      <w:lvlJc w:val="left"/>
      <w:pPr>
        <w:tabs>
          <w:tab w:val="num" w:pos="2880"/>
        </w:tabs>
        <w:ind w:left="2880" w:hanging="360"/>
      </w:pPr>
      <w:rPr>
        <w:rFonts w:ascii="Arial" w:hAnsi="Arial" w:hint="default"/>
      </w:rPr>
    </w:lvl>
    <w:lvl w:ilvl="4" w:tplc="55FAA7BA" w:tentative="1">
      <w:start w:val="1"/>
      <w:numFmt w:val="bullet"/>
      <w:lvlText w:val="•"/>
      <w:lvlJc w:val="left"/>
      <w:pPr>
        <w:tabs>
          <w:tab w:val="num" w:pos="3600"/>
        </w:tabs>
        <w:ind w:left="3600" w:hanging="360"/>
      </w:pPr>
      <w:rPr>
        <w:rFonts w:ascii="Arial" w:hAnsi="Arial" w:hint="default"/>
      </w:rPr>
    </w:lvl>
    <w:lvl w:ilvl="5" w:tplc="21DA2844" w:tentative="1">
      <w:start w:val="1"/>
      <w:numFmt w:val="bullet"/>
      <w:lvlText w:val="•"/>
      <w:lvlJc w:val="left"/>
      <w:pPr>
        <w:tabs>
          <w:tab w:val="num" w:pos="4320"/>
        </w:tabs>
        <w:ind w:left="4320" w:hanging="360"/>
      </w:pPr>
      <w:rPr>
        <w:rFonts w:ascii="Arial" w:hAnsi="Arial" w:hint="default"/>
      </w:rPr>
    </w:lvl>
    <w:lvl w:ilvl="6" w:tplc="0EE24A3C" w:tentative="1">
      <w:start w:val="1"/>
      <w:numFmt w:val="bullet"/>
      <w:lvlText w:val="•"/>
      <w:lvlJc w:val="left"/>
      <w:pPr>
        <w:tabs>
          <w:tab w:val="num" w:pos="5040"/>
        </w:tabs>
        <w:ind w:left="5040" w:hanging="360"/>
      </w:pPr>
      <w:rPr>
        <w:rFonts w:ascii="Arial" w:hAnsi="Arial" w:hint="default"/>
      </w:rPr>
    </w:lvl>
    <w:lvl w:ilvl="7" w:tplc="559CA5B6" w:tentative="1">
      <w:start w:val="1"/>
      <w:numFmt w:val="bullet"/>
      <w:lvlText w:val="•"/>
      <w:lvlJc w:val="left"/>
      <w:pPr>
        <w:tabs>
          <w:tab w:val="num" w:pos="5760"/>
        </w:tabs>
        <w:ind w:left="5760" w:hanging="360"/>
      </w:pPr>
      <w:rPr>
        <w:rFonts w:ascii="Arial" w:hAnsi="Arial" w:hint="default"/>
      </w:rPr>
    </w:lvl>
    <w:lvl w:ilvl="8" w:tplc="A3E2AD72" w:tentative="1">
      <w:start w:val="1"/>
      <w:numFmt w:val="bullet"/>
      <w:lvlText w:val="•"/>
      <w:lvlJc w:val="left"/>
      <w:pPr>
        <w:tabs>
          <w:tab w:val="num" w:pos="6480"/>
        </w:tabs>
        <w:ind w:left="6480" w:hanging="360"/>
      </w:pPr>
      <w:rPr>
        <w:rFonts w:ascii="Arial" w:hAnsi="Arial" w:hint="default"/>
      </w:rPr>
    </w:lvl>
  </w:abstractNum>
  <w:abstractNum w:abstractNumId="18">
    <w:nsid w:val="21C259DE"/>
    <w:multiLevelType w:val="hybridMultilevel"/>
    <w:tmpl w:val="AB86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5C273A"/>
    <w:multiLevelType w:val="hybridMultilevel"/>
    <w:tmpl w:val="3244B260"/>
    <w:lvl w:ilvl="0" w:tplc="BEFAF3DA">
      <w:start w:val="1"/>
      <w:numFmt w:val="decimal"/>
      <w:lvlText w:val="%1."/>
      <w:lvlJc w:val="left"/>
      <w:pPr>
        <w:tabs>
          <w:tab w:val="num" w:pos="720"/>
        </w:tabs>
        <w:ind w:left="720" w:hanging="360"/>
      </w:pPr>
    </w:lvl>
    <w:lvl w:ilvl="1" w:tplc="BA665A5A" w:tentative="1">
      <w:start w:val="1"/>
      <w:numFmt w:val="decimal"/>
      <w:lvlText w:val="%2."/>
      <w:lvlJc w:val="left"/>
      <w:pPr>
        <w:tabs>
          <w:tab w:val="num" w:pos="1440"/>
        </w:tabs>
        <w:ind w:left="1440" w:hanging="360"/>
      </w:pPr>
    </w:lvl>
    <w:lvl w:ilvl="2" w:tplc="94FCF1B6" w:tentative="1">
      <w:start w:val="1"/>
      <w:numFmt w:val="decimal"/>
      <w:lvlText w:val="%3."/>
      <w:lvlJc w:val="left"/>
      <w:pPr>
        <w:tabs>
          <w:tab w:val="num" w:pos="2160"/>
        </w:tabs>
        <w:ind w:left="2160" w:hanging="360"/>
      </w:pPr>
    </w:lvl>
    <w:lvl w:ilvl="3" w:tplc="5FB8696A" w:tentative="1">
      <w:start w:val="1"/>
      <w:numFmt w:val="decimal"/>
      <w:lvlText w:val="%4."/>
      <w:lvlJc w:val="left"/>
      <w:pPr>
        <w:tabs>
          <w:tab w:val="num" w:pos="2880"/>
        </w:tabs>
        <w:ind w:left="2880" w:hanging="360"/>
      </w:pPr>
    </w:lvl>
    <w:lvl w:ilvl="4" w:tplc="925C4336" w:tentative="1">
      <w:start w:val="1"/>
      <w:numFmt w:val="decimal"/>
      <w:lvlText w:val="%5."/>
      <w:lvlJc w:val="left"/>
      <w:pPr>
        <w:tabs>
          <w:tab w:val="num" w:pos="3600"/>
        </w:tabs>
        <w:ind w:left="3600" w:hanging="360"/>
      </w:pPr>
    </w:lvl>
    <w:lvl w:ilvl="5" w:tplc="E560493E" w:tentative="1">
      <w:start w:val="1"/>
      <w:numFmt w:val="decimal"/>
      <w:lvlText w:val="%6."/>
      <w:lvlJc w:val="left"/>
      <w:pPr>
        <w:tabs>
          <w:tab w:val="num" w:pos="4320"/>
        </w:tabs>
        <w:ind w:left="4320" w:hanging="360"/>
      </w:pPr>
    </w:lvl>
    <w:lvl w:ilvl="6" w:tplc="1BB2E3DA" w:tentative="1">
      <w:start w:val="1"/>
      <w:numFmt w:val="decimal"/>
      <w:lvlText w:val="%7."/>
      <w:lvlJc w:val="left"/>
      <w:pPr>
        <w:tabs>
          <w:tab w:val="num" w:pos="5040"/>
        </w:tabs>
        <w:ind w:left="5040" w:hanging="360"/>
      </w:pPr>
    </w:lvl>
    <w:lvl w:ilvl="7" w:tplc="A8CAFC02" w:tentative="1">
      <w:start w:val="1"/>
      <w:numFmt w:val="decimal"/>
      <w:lvlText w:val="%8."/>
      <w:lvlJc w:val="left"/>
      <w:pPr>
        <w:tabs>
          <w:tab w:val="num" w:pos="5760"/>
        </w:tabs>
        <w:ind w:left="5760" w:hanging="360"/>
      </w:pPr>
    </w:lvl>
    <w:lvl w:ilvl="8" w:tplc="6C940572" w:tentative="1">
      <w:start w:val="1"/>
      <w:numFmt w:val="decimal"/>
      <w:lvlText w:val="%9."/>
      <w:lvlJc w:val="left"/>
      <w:pPr>
        <w:tabs>
          <w:tab w:val="num" w:pos="6480"/>
        </w:tabs>
        <w:ind w:left="6480" w:hanging="360"/>
      </w:pPr>
    </w:lvl>
  </w:abstractNum>
  <w:abstractNum w:abstractNumId="20">
    <w:nsid w:val="2367606F"/>
    <w:multiLevelType w:val="multilevel"/>
    <w:tmpl w:val="896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0E73ED"/>
    <w:multiLevelType w:val="hybridMultilevel"/>
    <w:tmpl w:val="2870D636"/>
    <w:lvl w:ilvl="0" w:tplc="839EE984">
      <w:start w:val="1"/>
      <w:numFmt w:val="decimal"/>
      <w:lvlText w:val="%1."/>
      <w:lvlJc w:val="left"/>
      <w:pPr>
        <w:tabs>
          <w:tab w:val="num" w:pos="720"/>
        </w:tabs>
        <w:ind w:left="720" w:hanging="360"/>
      </w:pPr>
    </w:lvl>
    <w:lvl w:ilvl="1" w:tplc="341EBBFC" w:tentative="1">
      <w:start w:val="1"/>
      <w:numFmt w:val="decimal"/>
      <w:lvlText w:val="%2."/>
      <w:lvlJc w:val="left"/>
      <w:pPr>
        <w:tabs>
          <w:tab w:val="num" w:pos="1440"/>
        </w:tabs>
        <w:ind w:left="1440" w:hanging="360"/>
      </w:pPr>
    </w:lvl>
    <w:lvl w:ilvl="2" w:tplc="68CA7AF6" w:tentative="1">
      <w:start w:val="1"/>
      <w:numFmt w:val="decimal"/>
      <w:lvlText w:val="%3."/>
      <w:lvlJc w:val="left"/>
      <w:pPr>
        <w:tabs>
          <w:tab w:val="num" w:pos="2160"/>
        </w:tabs>
        <w:ind w:left="2160" w:hanging="360"/>
      </w:pPr>
    </w:lvl>
    <w:lvl w:ilvl="3" w:tplc="C2A6DB1E" w:tentative="1">
      <w:start w:val="1"/>
      <w:numFmt w:val="decimal"/>
      <w:lvlText w:val="%4."/>
      <w:lvlJc w:val="left"/>
      <w:pPr>
        <w:tabs>
          <w:tab w:val="num" w:pos="2880"/>
        </w:tabs>
        <w:ind w:left="2880" w:hanging="360"/>
      </w:pPr>
    </w:lvl>
    <w:lvl w:ilvl="4" w:tplc="AC689A0A" w:tentative="1">
      <w:start w:val="1"/>
      <w:numFmt w:val="decimal"/>
      <w:lvlText w:val="%5."/>
      <w:lvlJc w:val="left"/>
      <w:pPr>
        <w:tabs>
          <w:tab w:val="num" w:pos="3600"/>
        </w:tabs>
        <w:ind w:left="3600" w:hanging="360"/>
      </w:pPr>
    </w:lvl>
    <w:lvl w:ilvl="5" w:tplc="DC9291A2" w:tentative="1">
      <w:start w:val="1"/>
      <w:numFmt w:val="decimal"/>
      <w:lvlText w:val="%6."/>
      <w:lvlJc w:val="left"/>
      <w:pPr>
        <w:tabs>
          <w:tab w:val="num" w:pos="4320"/>
        </w:tabs>
        <w:ind w:left="4320" w:hanging="360"/>
      </w:pPr>
    </w:lvl>
    <w:lvl w:ilvl="6" w:tplc="8056E562" w:tentative="1">
      <w:start w:val="1"/>
      <w:numFmt w:val="decimal"/>
      <w:lvlText w:val="%7."/>
      <w:lvlJc w:val="left"/>
      <w:pPr>
        <w:tabs>
          <w:tab w:val="num" w:pos="5040"/>
        </w:tabs>
        <w:ind w:left="5040" w:hanging="360"/>
      </w:pPr>
    </w:lvl>
    <w:lvl w:ilvl="7" w:tplc="A27AB6DC" w:tentative="1">
      <w:start w:val="1"/>
      <w:numFmt w:val="decimal"/>
      <w:lvlText w:val="%8."/>
      <w:lvlJc w:val="left"/>
      <w:pPr>
        <w:tabs>
          <w:tab w:val="num" w:pos="5760"/>
        </w:tabs>
        <w:ind w:left="5760" w:hanging="360"/>
      </w:pPr>
    </w:lvl>
    <w:lvl w:ilvl="8" w:tplc="CEEE1D1A" w:tentative="1">
      <w:start w:val="1"/>
      <w:numFmt w:val="decimal"/>
      <w:lvlText w:val="%9."/>
      <w:lvlJc w:val="left"/>
      <w:pPr>
        <w:tabs>
          <w:tab w:val="num" w:pos="6480"/>
        </w:tabs>
        <w:ind w:left="6480" w:hanging="360"/>
      </w:pPr>
    </w:lvl>
  </w:abstractNum>
  <w:abstractNum w:abstractNumId="23">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3F92157"/>
    <w:multiLevelType w:val="hybridMultilevel"/>
    <w:tmpl w:val="907EAE5A"/>
    <w:lvl w:ilvl="0" w:tplc="5F4C428E">
      <w:start w:val="1"/>
      <w:numFmt w:val="bullet"/>
      <w:lvlText w:val="•"/>
      <w:lvlJc w:val="left"/>
      <w:pPr>
        <w:tabs>
          <w:tab w:val="num" w:pos="720"/>
        </w:tabs>
        <w:ind w:left="720" w:hanging="360"/>
      </w:pPr>
      <w:rPr>
        <w:rFonts w:ascii="Arial" w:hAnsi="Arial" w:hint="default"/>
      </w:rPr>
    </w:lvl>
    <w:lvl w:ilvl="1" w:tplc="D6C6001E" w:tentative="1">
      <w:start w:val="1"/>
      <w:numFmt w:val="bullet"/>
      <w:lvlText w:val="•"/>
      <w:lvlJc w:val="left"/>
      <w:pPr>
        <w:tabs>
          <w:tab w:val="num" w:pos="1440"/>
        </w:tabs>
        <w:ind w:left="1440" w:hanging="360"/>
      </w:pPr>
      <w:rPr>
        <w:rFonts w:ascii="Arial" w:hAnsi="Arial" w:hint="default"/>
      </w:rPr>
    </w:lvl>
    <w:lvl w:ilvl="2" w:tplc="DA6264DC" w:tentative="1">
      <w:start w:val="1"/>
      <w:numFmt w:val="bullet"/>
      <w:lvlText w:val="•"/>
      <w:lvlJc w:val="left"/>
      <w:pPr>
        <w:tabs>
          <w:tab w:val="num" w:pos="2160"/>
        </w:tabs>
        <w:ind w:left="2160" w:hanging="360"/>
      </w:pPr>
      <w:rPr>
        <w:rFonts w:ascii="Arial" w:hAnsi="Arial" w:hint="default"/>
      </w:rPr>
    </w:lvl>
    <w:lvl w:ilvl="3" w:tplc="BAC21AB0" w:tentative="1">
      <w:start w:val="1"/>
      <w:numFmt w:val="bullet"/>
      <w:lvlText w:val="•"/>
      <w:lvlJc w:val="left"/>
      <w:pPr>
        <w:tabs>
          <w:tab w:val="num" w:pos="2880"/>
        </w:tabs>
        <w:ind w:left="2880" w:hanging="360"/>
      </w:pPr>
      <w:rPr>
        <w:rFonts w:ascii="Arial" w:hAnsi="Arial" w:hint="default"/>
      </w:rPr>
    </w:lvl>
    <w:lvl w:ilvl="4" w:tplc="2DD6BD3A" w:tentative="1">
      <w:start w:val="1"/>
      <w:numFmt w:val="bullet"/>
      <w:lvlText w:val="•"/>
      <w:lvlJc w:val="left"/>
      <w:pPr>
        <w:tabs>
          <w:tab w:val="num" w:pos="3600"/>
        </w:tabs>
        <w:ind w:left="3600" w:hanging="360"/>
      </w:pPr>
      <w:rPr>
        <w:rFonts w:ascii="Arial" w:hAnsi="Arial" w:hint="default"/>
      </w:rPr>
    </w:lvl>
    <w:lvl w:ilvl="5" w:tplc="D2105644" w:tentative="1">
      <w:start w:val="1"/>
      <w:numFmt w:val="bullet"/>
      <w:lvlText w:val="•"/>
      <w:lvlJc w:val="left"/>
      <w:pPr>
        <w:tabs>
          <w:tab w:val="num" w:pos="4320"/>
        </w:tabs>
        <w:ind w:left="4320" w:hanging="360"/>
      </w:pPr>
      <w:rPr>
        <w:rFonts w:ascii="Arial" w:hAnsi="Arial" w:hint="default"/>
      </w:rPr>
    </w:lvl>
    <w:lvl w:ilvl="6" w:tplc="F4A64C66" w:tentative="1">
      <w:start w:val="1"/>
      <w:numFmt w:val="bullet"/>
      <w:lvlText w:val="•"/>
      <w:lvlJc w:val="left"/>
      <w:pPr>
        <w:tabs>
          <w:tab w:val="num" w:pos="5040"/>
        </w:tabs>
        <w:ind w:left="5040" w:hanging="360"/>
      </w:pPr>
      <w:rPr>
        <w:rFonts w:ascii="Arial" w:hAnsi="Arial" w:hint="default"/>
      </w:rPr>
    </w:lvl>
    <w:lvl w:ilvl="7" w:tplc="3A58A700" w:tentative="1">
      <w:start w:val="1"/>
      <w:numFmt w:val="bullet"/>
      <w:lvlText w:val="•"/>
      <w:lvlJc w:val="left"/>
      <w:pPr>
        <w:tabs>
          <w:tab w:val="num" w:pos="5760"/>
        </w:tabs>
        <w:ind w:left="5760" w:hanging="360"/>
      </w:pPr>
      <w:rPr>
        <w:rFonts w:ascii="Arial" w:hAnsi="Arial" w:hint="default"/>
      </w:rPr>
    </w:lvl>
    <w:lvl w:ilvl="8" w:tplc="24E81A8E" w:tentative="1">
      <w:start w:val="1"/>
      <w:numFmt w:val="bullet"/>
      <w:lvlText w:val="•"/>
      <w:lvlJc w:val="left"/>
      <w:pPr>
        <w:tabs>
          <w:tab w:val="num" w:pos="6480"/>
        </w:tabs>
        <w:ind w:left="6480" w:hanging="360"/>
      </w:pPr>
      <w:rPr>
        <w:rFonts w:ascii="Arial" w:hAnsi="Arial" w:hint="default"/>
      </w:rPr>
    </w:lvl>
  </w:abstractNum>
  <w:abstractNum w:abstractNumId="25">
    <w:nsid w:val="41076EC1"/>
    <w:multiLevelType w:val="hybridMultilevel"/>
    <w:tmpl w:val="46B297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1192699"/>
    <w:multiLevelType w:val="hybridMultilevel"/>
    <w:tmpl w:val="1090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2F6660"/>
    <w:multiLevelType w:val="multilevel"/>
    <w:tmpl w:val="5EF8C9CC"/>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28">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B56D02"/>
    <w:multiLevelType w:val="hybridMultilevel"/>
    <w:tmpl w:val="77A45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7CC13DC"/>
    <w:multiLevelType w:val="hybridMultilevel"/>
    <w:tmpl w:val="4AD6802C"/>
    <w:lvl w:ilvl="0" w:tplc="AFF612DA">
      <w:start w:val="1"/>
      <w:numFmt w:val="bullet"/>
      <w:lvlText w:val="•"/>
      <w:lvlJc w:val="left"/>
      <w:pPr>
        <w:tabs>
          <w:tab w:val="num" w:pos="360"/>
        </w:tabs>
        <w:ind w:left="360" w:hanging="360"/>
      </w:pPr>
      <w:rPr>
        <w:rFonts w:ascii="Arial" w:hAnsi="Arial" w:hint="default"/>
      </w:rPr>
    </w:lvl>
    <w:lvl w:ilvl="1" w:tplc="A7285540" w:tentative="1">
      <w:start w:val="1"/>
      <w:numFmt w:val="bullet"/>
      <w:lvlText w:val="•"/>
      <w:lvlJc w:val="left"/>
      <w:pPr>
        <w:tabs>
          <w:tab w:val="num" w:pos="1080"/>
        </w:tabs>
        <w:ind w:left="1080" w:hanging="360"/>
      </w:pPr>
      <w:rPr>
        <w:rFonts w:ascii="Arial" w:hAnsi="Arial" w:hint="default"/>
      </w:rPr>
    </w:lvl>
    <w:lvl w:ilvl="2" w:tplc="FC46C5D0" w:tentative="1">
      <w:start w:val="1"/>
      <w:numFmt w:val="bullet"/>
      <w:lvlText w:val="•"/>
      <w:lvlJc w:val="left"/>
      <w:pPr>
        <w:tabs>
          <w:tab w:val="num" w:pos="1800"/>
        </w:tabs>
        <w:ind w:left="1800" w:hanging="360"/>
      </w:pPr>
      <w:rPr>
        <w:rFonts w:ascii="Arial" w:hAnsi="Arial" w:hint="default"/>
      </w:rPr>
    </w:lvl>
    <w:lvl w:ilvl="3" w:tplc="36EC8B9A" w:tentative="1">
      <w:start w:val="1"/>
      <w:numFmt w:val="bullet"/>
      <w:lvlText w:val="•"/>
      <w:lvlJc w:val="left"/>
      <w:pPr>
        <w:tabs>
          <w:tab w:val="num" w:pos="2520"/>
        </w:tabs>
        <w:ind w:left="2520" w:hanging="360"/>
      </w:pPr>
      <w:rPr>
        <w:rFonts w:ascii="Arial" w:hAnsi="Arial" w:hint="default"/>
      </w:rPr>
    </w:lvl>
    <w:lvl w:ilvl="4" w:tplc="F4F4E2B6" w:tentative="1">
      <w:start w:val="1"/>
      <w:numFmt w:val="bullet"/>
      <w:lvlText w:val="•"/>
      <w:lvlJc w:val="left"/>
      <w:pPr>
        <w:tabs>
          <w:tab w:val="num" w:pos="3240"/>
        </w:tabs>
        <w:ind w:left="3240" w:hanging="360"/>
      </w:pPr>
      <w:rPr>
        <w:rFonts w:ascii="Arial" w:hAnsi="Arial" w:hint="default"/>
      </w:rPr>
    </w:lvl>
    <w:lvl w:ilvl="5" w:tplc="0EB0F098" w:tentative="1">
      <w:start w:val="1"/>
      <w:numFmt w:val="bullet"/>
      <w:lvlText w:val="•"/>
      <w:lvlJc w:val="left"/>
      <w:pPr>
        <w:tabs>
          <w:tab w:val="num" w:pos="3960"/>
        </w:tabs>
        <w:ind w:left="3960" w:hanging="360"/>
      </w:pPr>
      <w:rPr>
        <w:rFonts w:ascii="Arial" w:hAnsi="Arial" w:hint="default"/>
      </w:rPr>
    </w:lvl>
    <w:lvl w:ilvl="6" w:tplc="B1824D5E" w:tentative="1">
      <w:start w:val="1"/>
      <w:numFmt w:val="bullet"/>
      <w:lvlText w:val="•"/>
      <w:lvlJc w:val="left"/>
      <w:pPr>
        <w:tabs>
          <w:tab w:val="num" w:pos="4680"/>
        </w:tabs>
        <w:ind w:left="4680" w:hanging="360"/>
      </w:pPr>
      <w:rPr>
        <w:rFonts w:ascii="Arial" w:hAnsi="Arial" w:hint="default"/>
      </w:rPr>
    </w:lvl>
    <w:lvl w:ilvl="7" w:tplc="74C8AAE6" w:tentative="1">
      <w:start w:val="1"/>
      <w:numFmt w:val="bullet"/>
      <w:lvlText w:val="•"/>
      <w:lvlJc w:val="left"/>
      <w:pPr>
        <w:tabs>
          <w:tab w:val="num" w:pos="5400"/>
        </w:tabs>
        <w:ind w:left="5400" w:hanging="360"/>
      </w:pPr>
      <w:rPr>
        <w:rFonts w:ascii="Arial" w:hAnsi="Arial" w:hint="default"/>
      </w:rPr>
    </w:lvl>
    <w:lvl w:ilvl="8" w:tplc="ACFE000C" w:tentative="1">
      <w:start w:val="1"/>
      <w:numFmt w:val="bullet"/>
      <w:lvlText w:val="•"/>
      <w:lvlJc w:val="left"/>
      <w:pPr>
        <w:tabs>
          <w:tab w:val="num" w:pos="6120"/>
        </w:tabs>
        <w:ind w:left="6120" w:hanging="360"/>
      </w:pPr>
      <w:rPr>
        <w:rFonts w:ascii="Arial" w:hAnsi="Arial" w:hint="default"/>
      </w:rPr>
    </w:lvl>
  </w:abstractNum>
  <w:abstractNum w:abstractNumId="31">
    <w:nsid w:val="4C756064"/>
    <w:multiLevelType w:val="hybridMultilevel"/>
    <w:tmpl w:val="1DDA982E"/>
    <w:lvl w:ilvl="0" w:tplc="3AF2D202">
      <w:start w:val="1"/>
      <w:numFmt w:val="decimal"/>
      <w:lvlText w:val="%1."/>
      <w:lvlJc w:val="left"/>
      <w:pPr>
        <w:ind w:left="720" w:hanging="360"/>
      </w:pPr>
      <w:rPr>
        <w:rFonts w:ascii="Segoe UI" w:hAnsi="Segoe UI" w:cs="Segoe UI" w:hint="default"/>
        <w:color w:val="37415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C719D0"/>
    <w:multiLevelType w:val="multilevel"/>
    <w:tmpl w:val="F68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4133090"/>
    <w:multiLevelType w:val="multilevel"/>
    <w:tmpl w:val="9EA4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4B608C"/>
    <w:multiLevelType w:val="hybridMultilevel"/>
    <w:tmpl w:val="61205BF0"/>
    <w:lvl w:ilvl="0" w:tplc="8C8EC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3307E2"/>
    <w:multiLevelType w:val="hybridMultilevel"/>
    <w:tmpl w:val="20886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11D6587"/>
    <w:multiLevelType w:val="multilevel"/>
    <w:tmpl w:val="5A22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712E5D"/>
    <w:multiLevelType w:val="hybridMultilevel"/>
    <w:tmpl w:val="E22EB076"/>
    <w:lvl w:ilvl="0" w:tplc="50903112">
      <w:start w:val="1"/>
      <w:numFmt w:val="bullet"/>
      <w:lvlText w:val="•"/>
      <w:lvlJc w:val="left"/>
      <w:pPr>
        <w:tabs>
          <w:tab w:val="num" w:pos="720"/>
        </w:tabs>
        <w:ind w:left="720" w:hanging="360"/>
      </w:pPr>
      <w:rPr>
        <w:rFonts w:ascii="Arial" w:hAnsi="Arial" w:hint="default"/>
      </w:rPr>
    </w:lvl>
    <w:lvl w:ilvl="1" w:tplc="0F36D294" w:tentative="1">
      <w:start w:val="1"/>
      <w:numFmt w:val="bullet"/>
      <w:lvlText w:val="•"/>
      <w:lvlJc w:val="left"/>
      <w:pPr>
        <w:tabs>
          <w:tab w:val="num" w:pos="1440"/>
        </w:tabs>
        <w:ind w:left="1440" w:hanging="360"/>
      </w:pPr>
      <w:rPr>
        <w:rFonts w:ascii="Arial" w:hAnsi="Arial" w:hint="default"/>
      </w:rPr>
    </w:lvl>
    <w:lvl w:ilvl="2" w:tplc="07FED7E6" w:tentative="1">
      <w:start w:val="1"/>
      <w:numFmt w:val="bullet"/>
      <w:lvlText w:val="•"/>
      <w:lvlJc w:val="left"/>
      <w:pPr>
        <w:tabs>
          <w:tab w:val="num" w:pos="2160"/>
        </w:tabs>
        <w:ind w:left="2160" w:hanging="360"/>
      </w:pPr>
      <w:rPr>
        <w:rFonts w:ascii="Arial" w:hAnsi="Arial" w:hint="default"/>
      </w:rPr>
    </w:lvl>
    <w:lvl w:ilvl="3" w:tplc="460460FA" w:tentative="1">
      <w:start w:val="1"/>
      <w:numFmt w:val="bullet"/>
      <w:lvlText w:val="•"/>
      <w:lvlJc w:val="left"/>
      <w:pPr>
        <w:tabs>
          <w:tab w:val="num" w:pos="2880"/>
        </w:tabs>
        <w:ind w:left="2880" w:hanging="360"/>
      </w:pPr>
      <w:rPr>
        <w:rFonts w:ascii="Arial" w:hAnsi="Arial" w:hint="default"/>
      </w:rPr>
    </w:lvl>
    <w:lvl w:ilvl="4" w:tplc="B2ECB836" w:tentative="1">
      <w:start w:val="1"/>
      <w:numFmt w:val="bullet"/>
      <w:lvlText w:val="•"/>
      <w:lvlJc w:val="left"/>
      <w:pPr>
        <w:tabs>
          <w:tab w:val="num" w:pos="3600"/>
        </w:tabs>
        <w:ind w:left="3600" w:hanging="360"/>
      </w:pPr>
      <w:rPr>
        <w:rFonts w:ascii="Arial" w:hAnsi="Arial" w:hint="default"/>
      </w:rPr>
    </w:lvl>
    <w:lvl w:ilvl="5" w:tplc="5EC63532" w:tentative="1">
      <w:start w:val="1"/>
      <w:numFmt w:val="bullet"/>
      <w:lvlText w:val="•"/>
      <w:lvlJc w:val="left"/>
      <w:pPr>
        <w:tabs>
          <w:tab w:val="num" w:pos="4320"/>
        </w:tabs>
        <w:ind w:left="4320" w:hanging="360"/>
      </w:pPr>
      <w:rPr>
        <w:rFonts w:ascii="Arial" w:hAnsi="Arial" w:hint="default"/>
      </w:rPr>
    </w:lvl>
    <w:lvl w:ilvl="6" w:tplc="1DC6A278" w:tentative="1">
      <w:start w:val="1"/>
      <w:numFmt w:val="bullet"/>
      <w:lvlText w:val="•"/>
      <w:lvlJc w:val="left"/>
      <w:pPr>
        <w:tabs>
          <w:tab w:val="num" w:pos="5040"/>
        </w:tabs>
        <w:ind w:left="5040" w:hanging="360"/>
      </w:pPr>
      <w:rPr>
        <w:rFonts w:ascii="Arial" w:hAnsi="Arial" w:hint="default"/>
      </w:rPr>
    </w:lvl>
    <w:lvl w:ilvl="7" w:tplc="41C8F0D6" w:tentative="1">
      <w:start w:val="1"/>
      <w:numFmt w:val="bullet"/>
      <w:lvlText w:val="•"/>
      <w:lvlJc w:val="left"/>
      <w:pPr>
        <w:tabs>
          <w:tab w:val="num" w:pos="5760"/>
        </w:tabs>
        <w:ind w:left="5760" w:hanging="360"/>
      </w:pPr>
      <w:rPr>
        <w:rFonts w:ascii="Arial" w:hAnsi="Arial" w:hint="default"/>
      </w:rPr>
    </w:lvl>
    <w:lvl w:ilvl="8" w:tplc="CB50719C" w:tentative="1">
      <w:start w:val="1"/>
      <w:numFmt w:val="bullet"/>
      <w:lvlText w:val="•"/>
      <w:lvlJc w:val="left"/>
      <w:pPr>
        <w:tabs>
          <w:tab w:val="num" w:pos="6480"/>
        </w:tabs>
        <w:ind w:left="6480" w:hanging="360"/>
      </w:pPr>
      <w:rPr>
        <w:rFonts w:ascii="Arial" w:hAnsi="Arial" w:hint="default"/>
      </w:rPr>
    </w:lvl>
  </w:abstractNum>
  <w:abstractNum w:abstractNumId="39">
    <w:nsid w:val="6DF8211D"/>
    <w:multiLevelType w:val="hybridMultilevel"/>
    <w:tmpl w:val="1B6E9B0E"/>
    <w:lvl w:ilvl="0" w:tplc="0076161E">
      <w:start w:val="1"/>
      <w:numFmt w:val="bullet"/>
      <w:lvlText w:val="•"/>
      <w:lvlJc w:val="left"/>
      <w:pPr>
        <w:tabs>
          <w:tab w:val="num" w:pos="720"/>
        </w:tabs>
        <w:ind w:left="720" w:hanging="360"/>
      </w:pPr>
      <w:rPr>
        <w:rFonts w:ascii="Arial" w:hAnsi="Arial" w:hint="default"/>
      </w:rPr>
    </w:lvl>
    <w:lvl w:ilvl="1" w:tplc="FCCEF4A0" w:tentative="1">
      <w:start w:val="1"/>
      <w:numFmt w:val="bullet"/>
      <w:lvlText w:val="•"/>
      <w:lvlJc w:val="left"/>
      <w:pPr>
        <w:tabs>
          <w:tab w:val="num" w:pos="1440"/>
        </w:tabs>
        <w:ind w:left="1440" w:hanging="360"/>
      </w:pPr>
      <w:rPr>
        <w:rFonts w:ascii="Arial" w:hAnsi="Arial" w:hint="default"/>
      </w:rPr>
    </w:lvl>
    <w:lvl w:ilvl="2" w:tplc="5EFAF148" w:tentative="1">
      <w:start w:val="1"/>
      <w:numFmt w:val="bullet"/>
      <w:lvlText w:val="•"/>
      <w:lvlJc w:val="left"/>
      <w:pPr>
        <w:tabs>
          <w:tab w:val="num" w:pos="2160"/>
        </w:tabs>
        <w:ind w:left="2160" w:hanging="360"/>
      </w:pPr>
      <w:rPr>
        <w:rFonts w:ascii="Arial" w:hAnsi="Arial" w:hint="default"/>
      </w:rPr>
    </w:lvl>
    <w:lvl w:ilvl="3" w:tplc="13C498A0" w:tentative="1">
      <w:start w:val="1"/>
      <w:numFmt w:val="bullet"/>
      <w:lvlText w:val="•"/>
      <w:lvlJc w:val="left"/>
      <w:pPr>
        <w:tabs>
          <w:tab w:val="num" w:pos="2880"/>
        </w:tabs>
        <w:ind w:left="2880" w:hanging="360"/>
      </w:pPr>
      <w:rPr>
        <w:rFonts w:ascii="Arial" w:hAnsi="Arial" w:hint="default"/>
      </w:rPr>
    </w:lvl>
    <w:lvl w:ilvl="4" w:tplc="BFACCBF4" w:tentative="1">
      <w:start w:val="1"/>
      <w:numFmt w:val="bullet"/>
      <w:lvlText w:val="•"/>
      <w:lvlJc w:val="left"/>
      <w:pPr>
        <w:tabs>
          <w:tab w:val="num" w:pos="3600"/>
        </w:tabs>
        <w:ind w:left="3600" w:hanging="360"/>
      </w:pPr>
      <w:rPr>
        <w:rFonts w:ascii="Arial" w:hAnsi="Arial" w:hint="default"/>
      </w:rPr>
    </w:lvl>
    <w:lvl w:ilvl="5" w:tplc="E4704224" w:tentative="1">
      <w:start w:val="1"/>
      <w:numFmt w:val="bullet"/>
      <w:lvlText w:val="•"/>
      <w:lvlJc w:val="left"/>
      <w:pPr>
        <w:tabs>
          <w:tab w:val="num" w:pos="4320"/>
        </w:tabs>
        <w:ind w:left="4320" w:hanging="360"/>
      </w:pPr>
      <w:rPr>
        <w:rFonts w:ascii="Arial" w:hAnsi="Arial" w:hint="default"/>
      </w:rPr>
    </w:lvl>
    <w:lvl w:ilvl="6" w:tplc="F0C0741C" w:tentative="1">
      <w:start w:val="1"/>
      <w:numFmt w:val="bullet"/>
      <w:lvlText w:val="•"/>
      <w:lvlJc w:val="left"/>
      <w:pPr>
        <w:tabs>
          <w:tab w:val="num" w:pos="5040"/>
        </w:tabs>
        <w:ind w:left="5040" w:hanging="360"/>
      </w:pPr>
      <w:rPr>
        <w:rFonts w:ascii="Arial" w:hAnsi="Arial" w:hint="default"/>
      </w:rPr>
    </w:lvl>
    <w:lvl w:ilvl="7" w:tplc="E05E01DE" w:tentative="1">
      <w:start w:val="1"/>
      <w:numFmt w:val="bullet"/>
      <w:lvlText w:val="•"/>
      <w:lvlJc w:val="left"/>
      <w:pPr>
        <w:tabs>
          <w:tab w:val="num" w:pos="5760"/>
        </w:tabs>
        <w:ind w:left="5760" w:hanging="360"/>
      </w:pPr>
      <w:rPr>
        <w:rFonts w:ascii="Arial" w:hAnsi="Arial" w:hint="default"/>
      </w:rPr>
    </w:lvl>
    <w:lvl w:ilvl="8" w:tplc="DD5EDC8A" w:tentative="1">
      <w:start w:val="1"/>
      <w:numFmt w:val="bullet"/>
      <w:lvlText w:val="•"/>
      <w:lvlJc w:val="left"/>
      <w:pPr>
        <w:tabs>
          <w:tab w:val="num" w:pos="6480"/>
        </w:tabs>
        <w:ind w:left="6480" w:hanging="360"/>
      </w:pPr>
      <w:rPr>
        <w:rFonts w:ascii="Arial" w:hAnsi="Arial" w:hint="default"/>
      </w:rPr>
    </w:lvl>
  </w:abstractNum>
  <w:abstractNum w:abstractNumId="40">
    <w:nsid w:val="718D7962"/>
    <w:multiLevelType w:val="multilevel"/>
    <w:tmpl w:val="0A2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D0095E"/>
    <w:multiLevelType w:val="hybridMultilevel"/>
    <w:tmpl w:val="FE7800A2"/>
    <w:lvl w:ilvl="0" w:tplc="BAB8AF90">
      <w:start w:val="1"/>
      <w:numFmt w:val="bullet"/>
      <w:lvlText w:val="•"/>
      <w:lvlJc w:val="left"/>
      <w:pPr>
        <w:tabs>
          <w:tab w:val="num" w:pos="720"/>
        </w:tabs>
        <w:ind w:left="720" w:hanging="360"/>
      </w:pPr>
      <w:rPr>
        <w:rFonts w:ascii="Arial" w:hAnsi="Arial" w:hint="default"/>
      </w:rPr>
    </w:lvl>
    <w:lvl w:ilvl="1" w:tplc="A962B0B6" w:tentative="1">
      <w:start w:val="1"/>
      <w:numFmt w:val="bullet"/>
      <w:lvlText w:val="•"/>
      <w:lvlJc w:val="left"/>
      <w:pPr>
        <w:tabs>
          <w:tab w:val="num" w:pos="1440"/>
        </w:tabs>
        <w:ind w:left="1440" w:hanging="360"/>
      </w:pPr>
      <w:rPr>
        <w:rFonts w:ascii="Arial" w:hAnsi="Arial" w:hint="default"/>
      </w:rPr>
    </w:lvl>
    <w:lvl w:ilvl="2" w:tplc="DE7E11FC" w:tentative="1">
      <w:start w:val="1"/>
      <w:numFmt w:val="bullet"/>
      <w:lvlText w:val="•"/>
      <w:lvlJc w:val="left"/>
      <w:pPr>
        <w:tabs>
          <w:tab w:val="num" w:pos="2160"/>
        </w:tabs>
        <w:ind w:left="2160" w:hanging="360"/>
      </w:pPr>
      <w:rPr>
        <w:rFonts w:ascii="Arial" w:hAnsi="Arial" w:hint="default"/>
      </w:rPr>
    </w:lvl>
    <w:lvl w:ilvl="3" w:tplc="2D58E720" w:tentative="1">
      <w:start w:val="1"/>
      <w:numFmt w:val="bullet"/>
      <w:lvlText w:val="•"/>
      <w:lvlJc w:val="left"/>
      <w:pPr>
        <w:tabs>
          <w:tab w:val="num" w:pos="2880"/>
        </w:tabs>
        <w:ind w:left="2880" w:hanging="360"/>
      </w:pPr>
      <w:rPr>
        <w:rFonts w:ascii="Arial" w:hAnsi="Arial" w:hint="default"/>
      </w:rPr>
    </w:lvl>
    <w:lvl w:ilvl="4" w:tplc="6264EC1A" w:tentative="1">
      <w:start w:val="1"/>
      <w:numFmt w:val="bullet"/>
      <w:lvlText w:val="•"/>
      <w:lvlJc w:val="left"/>
      <w:pPr>
        <w:tabs>
          <w:tab w:val="num" w:pos="3600"/>
        </w:tabs>
        <w:ind w:left="3600" w:hanging="360"/>
      </w:pPr>
      <w:rPr>
        <w:rFonts w:ascii="Arial" w:hAnsi="Arial" w:hint="default"/>
      </w:rPr>
    </w:lvl>
    <w:lvl w:ilvl="5" w:tplc="45A436D4" w:tentative="1">
      <w:start w:val="1"/>
      <w:numFmt w:val="bullet"/>
      <w:lvlText w:val="•"/>
      <w:lvlJc w:val="left"/>
      <w:pPr>
        <w:tabs>
          <w:tab w:val="num" w:pos="4320"/>
        </w:tabs>
        <w:ind w:left="4320" w:hanging="360"/>
      </w:pPr>
      <w:rPr>
        <w:rFonts w:ascii="Arial" w:hAnsi="Arial" w:hint="default"/>
      </w:rPr>
    </w:lvl>
    <w:lvl w:ilvl="6" w:tplc="CDF6F0E8" w:tentative="1">
      <w:start w:val="1"/>
      <w:numFmt w:val="bullet"/>
      <w:lvlText w:val="•"/>
      <w:lvlJc w:val="left"/>
      <w:pPr>
        <w:tabs>
          <w:tab w:val="num" w:pos="5040"/>
        </w:tabs>
        <w:ind w:left="5040" w:hanging="360"/>
      </w:pPr>
      <w:rPr>
        <w:rFonts w:ascii="Arial" w:hAnsi="Arial" w:hint="default"/>
      </w:rPr>
    </w:lvl>
    <w:lvl w:ilvl="7" w:tplc="91A6F4CE" w:tentative="1">
      <w:start w:val="1"/>
      <w:numFmt w:val="bullet"/>
      <w:lvlText w:val="•"/>
      <w:lvlJc w:val="left"/>
      <w:pPr>
        <w:tabs>
          <w:tab w:val="num" w:pos="5760"/>
        </w:tabs>
        <w:ind w:left="5760" w:hanging="360"/>
      </w:pPr>
      <w:rPr>
        <w:rFonts w:ascii="Arial" w:hAnsi="Arial" w:hint="default"/>
      </w:rPr>
    </w:lvl>
    <w:lvl w:ilvl="8" w:tplc="39167186" w:tentative="1">
      <w:start w:val="1"/>
      <w:numFmt w:val="bullet"/>
      <w:lvlText w:val="•"/>
      <w:lvlJc w:val="left"/>
      <w:pPr>
        <w:tabs>
          <w:tab w:val="num" w:pos="6480"/>
        </w:tabs>
        <w:ind w:left="6480" w:hanging="360"/>
      </w:pPr>
      <w:rPr>
        <w:rFonts w:ascii="Arial" w:hAnsi="Arial" w:hint="default"/>
      </w:rPr>
    </w:lvl>
  </w:abstractNum>
  <w:abstractNum w:abstractNumId="43">
    <w:nsid w:val="72225C17"/>
    <w:multiLevelType w:val="hybridMultilevel"/>
    <w:tmpl w:val="333865D4"/>
    <w:lvl w:ilvl="0" w:tplc="F6748A30">
      <w:start w:val="1"/>
      <w:numFmt w:val="bullet"/>
      <w:lvlText w:val="•"/>
      <w:lvlJc w:val="left"/>
      <w:pPr>
        <w:tabs>
          <w:tab w:val="num" w:pos="720"/>
        </w:tabs>
        <w:ind w:left="720" w:hanging="360"/>
      </w:pPr>
      <w:rPr>
        <w:rFonts w:ascii="Arial" w:hAnsi="Arial" w:hint="default"/>
      </w:rPr>
    </w:lvl>
    <w:lvl w:ilvl="1" w:tplc="E4C4F07E" w:tentative="1">
      <w:start w:val="1"/>
      <w:numFmt w:val="bullet"/>
      <w:lvlText w:val="•"/>
      <w:lvlJc w:val="left"/>
      <w:pPr>
        <w:tabs>
          <w:tab w:val="num" w:pos="1440"/>
        </w:tabs>
        <w:ind w:left="1440" w:hanging="360"/>
      </w:pPr>
      <w:rPr>
        <w:rFonts w:ascii="Arial" w:hAnsi="Arial" w:hint="default"/>
      </w:rPr>
    </w:lvl>
    <w:lvl w:ilvl="2" w:tplc="C47C63D2" w:tentative="1">
      <w:start w:val="1"/>
      <w:numFmt w:val="bullet"/>
      <w:lvlText w:val="•"/>
      <w:lvlJc w:val="left"/>
      <w:pPr>
        <w:tabs>
          <w:tab w:val="num" w:pos="2160"/>
        </w:tabs>
        <w:ind w:left="2160" w:hanging="360"/>
      </w:pPr>
      <w:rPr>
        <w:rFonts w:ascii="Arial" w:hAnsi="Arial" w:hint="default"/>
      </w:rPr>
    </w:lvl>
    <w:lvl w:ilvl="3" w:tplc="DCDC9B9E" w:tentative="1">
      <w:start w:val="1"/>
      <w:numFmt w:val="bullet"/>
      <w:lvlText w:val="•"/>
      <w:lvlJc w:val="left"/>
      <w:pPr>
        <w:tabs>
          <w:tab w:val="num" w:pos="2880"/>
        </w:tabs>
        <w:ind w:left="2880" w:hanging="360"/>
      </w:pPr>
      <w:rPr>
        <w:rFonts w:ascii="Arial" w:hAnsi="Arial" w:hint="default"/>
      </w:rPr>
    </w:lvl>
    <w:lvl w:ilvl="4" w:tplc="92D695CA" w:tentative="1">
      <w:start w:val="1"/>
      <w:numFmt w:val="bullet"/>
      <w:lvlText w:val="•"/>
      <w:lvlJc w:val="left"/>
      <w:pPr>
        <w:tabs>
          <w:tab w:val="num" w:pos="3600"/>
        </w:tabs>
        <w:ind w:left="3600" w:hanging="360"/>
      </w:pPr>
      <w:rPr>
        <w:rFonts w:ascii="Arial" w:hAnsi="Arial" w:hint="default"/>
      </w:rPr>
    </w:lvl>
    <w:lvl w:ilvl="5" w:tplc="C9729CDA" w:tentative="1">
      <w:start w:val="1"/>
      <w:numFmt w:val="bullet"/>
      <w:lvlText w:val="•"/>
      <w:lvlJc w:val="left"/>
      <w:pPr>
        <w:tabs>
          <w:tab w:val="num" w:pos="4320"/>
        </w:tabs>
        <w:ind w:left="4320" w:hanging="360"/>
      </w:pPr>
      <w:rPr>
        <w:rFonts w:ascii="Arial" w:hAnsi="Arial" w:hint="default"/>
      </w:rPr>
    </w:lvl>
    <w:lvl w:ilvl="6" w:tplc="F0720628" w:tentative="1">
      <w:start w:val="1"/>
      <w:numFmt w:val="bullet"/>
      <w:lvlText w:val="•"/>
      <w:lvlJc w:val="left"/>
      <w:pPr>
        <w:tabs>
          <w:tab w:val="num" w:pos="5040"/>
        </w:tabs>
        <w:ind w:left="5040" w:hanging="360"/>
      </w:pPr>
      <w:rPr>
        <w:rFonts w:ascii="Arial" w:hAnsi="Arial" w:hint="default"/>
      </w:rPr>
    </w:lvl>
    <w:lvl w:ilvl="7" w:tplc="6D2EEC66" w:tentative="1">
      <w:start w:val="1"/>
      <w:numFmt w:val="bullet"/>
      <w:lvlText w:val="•"/>
      <w:lvlJc w:val="left"/>
      <w:pPr>
        <w:tabs>
          <w:tab w:val="num" w:pos="5760"/>
        </w:tabs>
        <w:ind w:left="5760" w:hanging="360"/>
      </w:pPr>
      <w:rPr>
        <w:rFonts w:ascii="Arial" w:hAnsi="Arial" w:hint="default"/>
      </w:rPr>
    </w:lvl>
    <w:lvl w:ilvl="8" w:tplc="9AC2776A" w:tentative="1">
      <w:start w:val="1"/>
      <w:numFmt w:val="bullet"/>
      <w:lvlText w:val="•"/>
      <w:lvlJc w:val="left"/>
      <w:pPr>
        <w:tabs>
          <w:tab w:val="num" w:pos="6480"/>
        </w:tabs>
        <w:ind w:left="6480" w:hanging="360"/>
      </w:pPr>
      <w:rPr>
        <w:rFonts w:ascii="Arial" w:hAnsi="Arial" w:hint="default"/>
      </w:rPr>
    </w:lvl>
  </w:abstractNum>
  <w:abstractNum w:abstractNumId="44">
    <w:nsid w:val="753F371D"/>
    <w:multiLevelType w:val="hybridMultilevel"/>
    <w:tmpl w:val="0CBAB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8314A08"/>
    <w:multiLevelType w:val="hybridMultilevel"/>
    <w:tmpl w:val="B4721FC6"/>
    <w:lvl w:ilvl="0" w:tplc="3D729046">
      <w:start w:val="1"/>
      <w:numFmt w:val="bullet"/>
      <w:lvlText w:val="•"/>
      <w:lvlJc w:val="left"/>
      <w:pPr>
        <w:tabs>
          <w:tab w:val="num" w:pos="720"/>
        </w:tabs>
        <w:ind w:left="720" w:hanging="360"/>
      </w:pPr>
      <w:rPr>
        <w:rFonts w:ascii="Arial" w:hAnsi="Arial" w:hint="default"/>
      </w:rPr>
    </w:lvl>
    <w:lvl w:ilvl="1" w:tplc="76D44708" w:tentative="1">
      <w:start w:val="1"/>
      <w:numFmt w:val="bullet"/>
      <w:lvlText w:val="•"/>
      <w:lvlJc w:val="left"/>
      <w:pPr>
        <w:tabs>
          <w:tab w:val="num" w:pos="1440"/>
        </w:tabs>
        <w:ind w:left="1440" w:hanging="360"/>
      </w:pPr>
      <w:rPr>
        <w:rFonts w:ascii="Arial" w:hAnsi="Arial" w:hint="default"/>
      </w:rPr>
    </w:lvl>
    <w:lvl w:ilvl="2" w:tplc="79285BD2" w:tentative="1">
      <w:start w:val="1"/>
      <w:numFmt w:val="bullet"/>
      <w:lvlText w:val="•"/>
      <w:lvlJc w:val="left"/>
      <w:pPr>
        <w:tabs>
          <w:tab w:val="num" w:pos="2160"/>
        </w:tabs>
        <w:ind w:left="2160" w:hanging="360"/>
      </w:pPr>
      <w:rPr>
        <w:rFonts w:ascii="Arial" w:hAnsi="Arial" w:hint="default"/>
      </w:rPr>
    </w:lvl>
    <w:lvl w:ilvl="3" w:tplc="DFDA5120" w:tentative="1">
      <w:start w:val="1"/>
      <w:numFmt w:val="bullet"/>
      <w:lvlText w:val="•"/>
      <w:lvlJc w:val="left"/>
      <w:pPr>
        <w:tabs>
          <w:tab w:val="num" w:pos="2880"/>
        </w:tabs>
        <w:ind w:left="2880" w:hanging="360"/>
      </w:pPr>
      <w:rPr>
        <w:rFonts w:ascii="Arial" w:hAnsi="Arial" w:hint="default"/>
      </w:rPr>
    </w:lvl>
    <w:lvl w:ilvl="4" w:tplc="D2663318" w:tentative="1">
      <w:start w:val="1"/>
      <w:numFmt w:val="bullet"/>
      <w:lvlText w:val="•"/>
      <w:lvlJc w:val="left"/>
      <w:pPr>
        <w:tabs>
          <w:tab w:val="num" w:pos="3600"/>
        </w:tabs>
        <w:ind w:left="3600" w:hanging="360"/>
      </w:pPr>
      <w:rPr>
        <w:rFonts w:ascii="Arial" w:hAnsi="Arial" w:hint="default"/>
      </w:rPr>
    </w:lvl>
    <w:lvl w:ilvl="5" w:tplc="6794FC44" w:tentative="1">
      <w:start w:val="1"/>
      <w:numFmt w:val="bullet"/>
      <w:lvlText w:val="•"/>
      <w:lvlJc w:val="left"/>
      <w:pPr>
        <w:tabs>
          <w:tab w:val="num" w:pos="4320"/>
        </w:tabs>
        <w:ind w:left="4320" w:hanging="360"/>
      </w:pPr>
      <w:rPr>
        <w:rFonts w:ascii="Arial" w:hAnsi="Arial" w:hint="default"/>
      </w:rPr>
    </w:lvl>
    <w:lvl w:ilvl="6" w:tplc="5E86C1C6" w:tentative="1">
      <w:start w:val="1"/>
      <w:numFmt w:val="bullet"/>
      <w:lvlText w:val="•"/>
      <w:lvlJc w:val="left"/>
      <w:pPr>
        <w:tabs>
          <w:tab w:val="num" w:pos="5040"/>
        </w:tabs>
        <w:ind w:left="5040" w:hanging="360"/>
      </w:pPr>
      <w:rPr>
        <w:rFonts w:ascii="Arial" w:hAnsi="Arial" w:hint="default"/>
      </w:rPr>
    </w:lvl>
    <w:lvl w:ilvl="7" w:tplc="7376ED30" w:tentative="1">
      <w:start w:val="1"/>
      <w:numFmt w:val="bullet"/>
      <w:lvlText w:val="•"/>
      <w:lvlJc w:val="left"/>
      <w:pPr>
        <w:tabs>
          <w:tab w:val="num" w:pos="5760"/>
        </w:tabs>
        <w:ind w:left="5760" w:hanging="360"/>
      </w:pPr>
      <w:rPr>
        <w:rFonts w:ascii="Arial" w:hAnsi="Arial" w:hint="default"/>
      </w:rPr>
    </w:lvl>
    <w:lvl w:ilvl="8" w:tplc="F490D958" w:tentative="1">
      <w:start w:val="1"/>
      <w:numFmt w:val="bullet"/>
      <w:lvlText w:val="•"/>
      <w:lvlJc w:val="left"/>
      <w:pPr>
        <w:tabs>
          <w:tab w:val="num" w:pos="6480"/>
        </w:tabs>
        <w:ind w:left="6480" w:hanging="360"/>
      </w:pPr>
      <w:rPr>
        <w:rFonts w:ascii="Arial" w:hAnsi="Arial" w:hint="default"/>
      </w:rPr>
    </w:lvl>
  </w:abstractNum>
  <w:abstractNum w:abstractNumId="46">
    <w:nsid w:val="785B1D1A"/>
    <w:multiLevelType w:val="hybridMultilevel"/>
    <w:tmpl w:val="6D82943A"/>
    <w:lvl w:ilvl="0" w:tplc="FD2653A0">
      <w:start w:val="1"/>
      <w:numFmt w:val="bullet"/>
      <w:lvlText w:val="•"/>
      <w:lvlJc w:val="left"/>
      <w:pPr>
        <w:tabs>
          <w:tab w:val="num" w:pos="720"/>
        </w:tabs>
        <w:ind w:left="720" w:hanging="360"/>
      </w:pPr>
      <w:rPr>
        <w:rFonts w:ascii="Arial" w:hAnsi="Arial" w:hint="default"/>
      </w:rPr>
    </w:lvl>
    <w:lvl w:ilvl="1" w:tplc="A808D5FE">
      <w:start w:val="715"/>
      <w:numFmt w:val="bullet"/>
      <w:lvlText w:val="•"/>
      <w:lvlJc w:val="left"/>
      <w:pPr>
        <w:tabs>
          <w:tab w:val="num" w:pos="1440"/>
        </w:tabs>
        <w:ind w:left="1440" w:hanging="360"/>
      </w:pPr>
      <w:rPr>
        <w:rFonts w:ascii="Arial" w:hAnsi="Arial" w:hint="default"/>
      </w:rPr>
    </w:lvl>
    <w:lvl w:ilvl="2" w:tplc="1098FF98" w:tentative="1">
      <w:start w:val="1"/>
      <w:numFmt w:val="bullet"/>
      <w:lvlText w:val="•"/>
      <w:lvlJc w:val="left"/>
      <w:pPr>
        <w:tabs>
          <w:tab w:val="num" w:pos="2160"/>
        </w:tabs>
        <w:ind w:left="2160" w:hanging="360"/>
      </w:pPr>
      <w:rPr>
        <w:rFonts w:ascii="Arial" w:hAnsi="Arial" w:hint="default"/>
      </w:rPr>
    </w:lvl>
    <w:lvl w:ilvl="3" w:tplc="157C8E76" w:tentative="1">
      <w:start w:val="1"/>
      <w:numFmt w:val="bullet"/>
      <w:lvlText w:val="•"/>
      <w:lvlJc w:val="left"/>
      <w:pPr>
        <w:tabs>
          <w:tab w:val="num" w:pos="2880"/>
        </w:tabs>
        <w:ind w:left="2880" w:hanging="360"/>
      </w:pPr>
      <w:rPr>
        <w:rFonts w:ascii="Arial" w:hAnsi="Arial" w:hint="default"/>
      </w:rPr>
    </w:lvl>
    <w:lvl w:ilvl="4" w:tplc="C4EE7E3E" w:tentative="1">
      <w:start w:val="1"/>
      <w:numFmt w:val="bullet"/>
      <w:lvlText w:val="•"/>
      <w:lvlJc w:val="left"/>
      <w:pPr>
        <w:tabs>
          <w:tab w:val="num" w:pos="3600"/>
        </w:tabs>
        <w:ind w:left="3600" w:hanging="360"/>
      </w:pPr>
      <w:rPr>
        <w:rFonts w:ascii="Arial" w:hAnsi="Arial" w:hint="default"/>
      </w:rPr>
    </w:lvl>
    <w:lvl w:ilvl="5" w:tplc="88D03018" w:tentative="1">
      <w:start w:val="1"/>
      <w:numFmt w:val="bullet"/>
      <w:lvlText w:val="•"/>
      <w:lvlJc w:val="left"/>
      <w:pPr>
        <w:tabs>
          <w:tab w:val="num" w:pos="4320"/>
        </w:tabs>
        <w:ind w:left="4320" w:hanging="360"/>
      </w:pPr>
      <w:rPr>
        <w:rFonts w:ascii="Arial" w:hAnsi="Arial" w:hint="default"/>
      </w:rPr>
    </w:lvl>
    <w:lvl w:ilvl="6" w:tplc="8F786012" w:tentative="1">
      <w:start w:val="1"/>
      <w:numFmt w:val="bullet"/>
      <w:lvlText w:val="•"/>
      <w:lvlJc w:val="left"/>
      <w:pPr>
        <w:tabs>
          <w:tab w:val="num" w:pos="5040"/>
        </w:tabs>
        <w:ind w:left="5040" w:hanging="360"/>
      </w:pPr>
      <w:rPr>
        <w:rFonts w:ascii="Arial" w:hAnsi="Arial" w:hint="default"/>
      </w:rPr>
    </w:lvl>
    <w:lvl w:ilvl="7" w:tplc="11B6DB70" w:tentative="1">
      <w:start w:val="1"/>
      <w:numFmt w:val="bullet"/>
      <w:lvlText w:val="•"/>
      <w:lvlJc w:val="left"/>
      <w:pPr>
        <w:tabs>
          <w:tab w:val="num" w:pos="5760"/>
        </w:tabs>
        <w:ind w:left="5760" w:hanging="360"/>
      </w:pPr>
      <w:rPr>
        <w:rFonts w:ascii="Arial" w:hAnsi="Arial" w:hint="default"/>
      </w:rPr>
    </w:lvl>
    <w:lvl w:ilvl="8" w:tplc="E402A1A6" w:tentative="1">
      <w:start w:val="1"/>
      <w:numFmt w:val="bullet"/>
      <w:lvlText w:val="•"/>
      <w:lvlJc w:val="left"/>
      <w:pPr>
        <w:tabs>
          <w:tab w:val="num" w:pos="6480"/>
        </w:tabs>
        <w:ind w:left="6480" w:hanging="360"/>
      </w:pPr>
      <w:rPr>
        <w:rFonts w:ascii="Arial" w:hAnsi="Arial" w:hint="default"/>
      </w:rPr>
    </w:lvl>
  </w:abstractNum>
  <w:abstractNum w:abstractNumId="47">
    <w:nsid w:val="79A573A5"/>
    <w:multiLevelType w:val="hybridMultilevel"/>
    <w:tmpl w:val="AE4E75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F581851"/>
    <w:multiLevelType w:val="multilevel"/>
    <w:tmpl w:val="423E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1"/>
  </w:num>
  <w:num w:numId="8">
    <w:abstractNumId w:val="12"/>
  </w:num>
  <w:num w:numId="9">
    <w:abstractNumId w:val="32"/>
  </w:num>
  <w:num w:numId="10">
    <w:abstractNumId w:val="13"/>
  </w:num>
  <w:num w:numId="11">
    <w:abstractNumId w:val="41"/>
  </w:num>
  <w:num w:numId="12">
    <w:abstractNumId w:val="28"/>
  </w:num>
  <w:num w:numId="13">
    <w:abstractNumId w:val="23"/>
  </w:num>
  <w:num w:numId="14">
    <w:abstractNumId w:val="26"/>
  </w:num>
  <w:num w:numId="15">
    <w:abstractNumId w:val="35"/>
  </w:num>
  <w:num w:numId="16">
    <w:abstractNumId w:val="10"/>
  </w:num>
  <w:num w:numId="17">
    <w:abstractNumId w:val="33"/>
  </w:num>
  <w:num w:numId="18">
    <w:abstractNumId w:val="40"/>
  </w:num>
  <w:num w:numId="19">
    <w:abstractNumId w:val="20"/>
  </w:num>
  <w:num w:numId="20">
    <w:abstractNumId w:val="18"/>
  </w:num>
  <w:num w:numId="21">
    <w:abstractNumId w:val="45"/>
  </w:num>
  <w:num w:numId="22">
    <w:abstractNumId w:val="14"/>
  </w:num>
  <w:num w:numId="23">
    <w:abstractNumId w:val="38"/>
  </w:num>
  <w:num w:numId="24">
    <w:abstractNumId w:val="11"/>
  </w:num>
  <w:num w:numId="25">
    <w:abstractNumId w:val="7"/>
  </w:num>
  <w:num w:numId="26">
    <w:abstractNumId w:val="47"/>
  </w:num>
  <w:num w:numId="27">
    <w:abstractNumId w:val="17"/>
  </w:num>
  <w:num w:numId="28">
    <w:abstractNumId w:val="39"/>
  </w:num>
  <w:num w:numId="29">
    <w:abstractNumId w:val="24"/>
  </w:num>
  <w:num w:numId="30">
    <w:abstractNumId w:val="25"/>
  </w:num>
  <w:num w:numId="31">
    <w:abstractNumId w:val="9"/>
  </w:num>
  <w:num w:numId="32">
    <w:abstractNumId w:val="42"/>
  </w:num>
  <w:num w:numId="33">
    <w:abstractNumId w:val="30"/>
  </w:num>
  <w:num w:numId="34">
    <w:abstractNumId w:val="15"/>
  </w:num>
  <w:num w:numId="35">
    <w:abstractNumId w:val="46"/>
  </w:num>
  <w:num w:numId="36">
    <w:abstractNumId w:val="8"/>
  </w:num>
  <w:num w:numId="37">
    <w:abstractNumId w:val="43"/>
  </w:num>
  <w:num w:numId="38">
    <w:abstractNumId w:val="22"/>
  </w:num>
  <w:num w:numId="39">
    <w:abstractNumId w:val="16"/>
  </w:num>
  <w:num w:numId="40">
    <w:abstractNumId w:val="19"/>
  </w:num>
  <w:num w:numId="41">
    <w:abstractNumId w:val="27"/>
  </w:num>
  <w:num w:numId="42">
    <w:abstractNumId w:val="31"/>
  </w:num>
  <w:num w:numId="43">
    <w:abstractNumId w:val="44"/>
  </w:num>
  <w:num w:numId="44">
    <w:abstractNumId w:val="34"/>
  </w:num>
  <w:num w:numId="45">
    <w:abstractNumId w:val="6"/>
  </w:num>
  <w:num w:numId="46">
    <w:abstractNumId w:val="37"/>
  </w:num>
  <w:num w:numId="47">
    <w:abstractNumId w:val="48"/>
  </w:num>
  <w:num w:numId="48">
    <w:abstractNumId w:val="29"/>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83"/>
    <w:rsid w:val="00011662"/>
    <w:rsid w:val="000179DF"/>
    <w:rsid w:val="00043ABB"/>
    <w:rsid w:val="00052B5D"/>
    <w:rsid w:val="00054883"/>
    <w:rsid w:val="00067B79"/>
    <w:rsid w:val="0007003A"/>
    <w:rsid w:val="0007281A"/>
    <w:rsid w:val="00093416"/>
    <w:rsid w:val="000A2CBD"/>
    <w:rsid w:val="000A527A"/>
    <w:rsid w:val="000B0763"/>
    <w:rsid w:val="000D053E"/>
    <w:rsid w:val="000E7C47"/>
    <w:rsid w:val="000F1FA1"/>
    <w:rsid w:val="000F2D21"/>
    <w:rsid w:val="000F41FA"/>
    <w:rsid w:val="00101EE6"/>
    <w:rsid w:val="0010457E"/>
    <w:rsid w:val="00105105"/>
    <w:rsid w:val="001060D8"/>
    <w:rsid w:val="0012516F"/>
    <w:rsid w:val="001262AB"/>
    <w:rsid w:val="00133ED8"/>
    <w:rsid w:val="00150C2F"/>
    <w:rsid w:val="00156B9E"/>
    <w:rsid w:val="001615B1"/>
    <w:rsid w:val="00161DEB"/>
    <w:rsid w:val="001635DF"/>
    <w:rsid w:val="00172687"/>
    <w:rsid w:val="00175F6B"/>
    <w:rsid w:val="001B0D88"/>
    <w:rsid w:val="001C0C6D"/>
    <w:rsid w:val="001D37FA"/>
    <w:rsid w:val="001E0ABB"/>
    <w:rsid w:val="001F164D"/>
    <w:rsid w:val="001F36A5"/>
    <w:rsid w:val="00201A6F"/>
    <w:rsid w:val="00233B69"/>
    <w:rsid w:val="00234C20"/>
    <w:rsid w:val="00240277"/>
    <w:rsid w:val="00243424"/>
    <w:rsid w:val="00245782"/>
    <w:rsid w:val="002621FC"/>
    <w:rsid w:val="00267800"/>
    <w:rsid w:val="002805E9"/>
    <w:rsid w:val="002853CB"/>
    <w:rsid w:val="002A16C7"/>
    <w:rsid w:val="002A41E7"/>
    <w:rsid w:val="002D3CB1"/>
    <w:rsid w:val="00310C09"/>
    <w:rsid w:val="003178E3"/>
    <w:rsid w:val="00325F44"/>
    <w:rsid w:val="00325FDB"/>
    <w:rsid w:val="00326079"/>
    <w:rsid w:val="003273D5"/>
    <w:rsid w:val="003301BB"/>
    <w:rsid w:val="00335D71"/>
    <w:rsid w:val="00340222"/>
    <w:rsid w:val="00341DA7"/>
    <w:rsid w:val="003524D7"/>
    <w:rsid w:val="003615AC"/>
    <w:rsid w:val="0037164B"/>
    <w:rsid w:val="0038609E"/>
    <w:rsid w:val="00390539"/>
    <w:rsid w:val="003A4142"/>
    <w:rsid w:val="003A6FE7"/>
    <w:rsid w:val="003C45BF"/>
    <w:rsid w:val="003D209B"/>
    <w:rsid w:val="003F7014"/>
    <w:rsid w:val="003F75D5"/>
    <w:rsid w:val="004103EF"/>
    <w:rsid w:val="00412758"/>
    <w:rsid w:val="004170ED"/>
    <w:rsid w:val="00417B77"/>
    <w:rsid w:val="00436676"/>
    <w:rsid w:val="00446606"/>
    <w:rsid w:val="0045662A"/>
    <w:rsid w:val="00464182"/>
    <w:rsid w:val="0047696A"/>
    <w:rsid w:val="0047710F"/>
    <w:rsid w:val="004871EE"/>
    <w:rsid w:val="00491347"/>
    <w:rsid w:val="00496ACC"/>
    <w:rsid w:val="004A06E9"/>
    <w:rsid w:val="004B17DC"/>
    <w:rsid w:val="004B683E"/>
    <w:rsid w:val="004C7878"/>
    <w:rsid w:val="004E022C"/>
    <w:rsid w:val="004E333D"/>
    <w:rsid w:val="004F3A15"/>
    <w:rsid w:val="005063C4"/>
    <w:rsid w:val="00507627"/>
    <w:rsid w:val="00511CDA"/>
    <w:rsid w:val="00520A0E"/>
    <w:rsid w:val="00531428"/>
    <w:rsid w:val="00544C66"/>
    <w:rsid w:val="0056599F"/>
    <w:rsid w:val="00574019"/>
    <w:rsid w:val="00574671"/>
    <w:rsid w:val="00577321"/>
    <w:rsid w:val="005976C7"/>
    <w:rsid w:val="005A5F30"/>
    <w:rsid w:val="005A6EE5"/>
    <w:rsid w:val="005B4314"/>
    <w:rsid w:val="005E396B"/>
    <w:rsid w:val="006104EC"/>
    <w:rsid w:val="00612504"/>
    <w:rsid w:val="00622050"/>
    <w:rsid w:val="00636520"/>
    <w:rsid w:val="00643834"/>
    <w:rsid w:val="006447EB"/>
    <w:rsid w:val="00652233"/>
    <w:rsid w:val="00666C96"/>
    <w:rsid w:val="00671965"/>
    <w:rsid w:val="006779A8"/>
    <w:rsid w:val="006812DB"/>
    <w:rsid w:val="006A3F0A"/>
    <w:rsid w:val="006B32E5"/>
    <w:rsid w:val="006C31D9"/>
    <w:rsid w:val="006C76C4"/>
    <w:rsid w:val="006D413A"/>
    <w:rsid w:val="006E53D8"/>
    <w:rsid w:val="00721835"/>
    <w:rsid w:val="0072711F"/>
    <w:rsid w:val="00752E84"/>
    <w:rsid w:val="00760B0A"/>
    <w:rsid w:val="00772AC5"/>
    <w:rsid w:val="007830F2"/>
    <w:rsid w:val="007834A2"/>
    <w:rsid w:val="00787DD8"/>
    <w:rsid w:val="00787E27"/>
    <w:rsid w:val="00794352"/>
    <w:rsid w:val="00795308"/>
    <w:rsid w:val="00797CE1"/>
    <w:rsid w:val="00797ED6"/>
    <w:rsid w:val="007A55F0"/>
    <w:rsid w:val="007C37B1"/>
    <w:rsid w:val="007C43C5"/>
    <w:rsid w:val="007D4EFA"/>
    <w:rsid w:val="007E3779"/>
    <w:rsid w:val="007E49CA"/>
    <w:rsid w:val="007F0958"/>
    <w:rsid w:val="007F317F"/>
    <w:rsid w:val="007F383E"/>
    <w:rsid w:val="007F7D33"/>
    <w:rsid w:val="008142AC"/>
    <w:rsid w:val="00823C1E"/>
    <w:rsid w:val="008301DB"/>
    <w:rsid w:val="00832382"/>
    <w:rsid w:val="00844519"/>
    <w:rsid w:val="00870876"/>
    <w:rsid w:val="00881523"/>
    <w:rsid w:val="00893457"/>
    <w:rsid w:val="008A5AD9"/>
    <w:rsid w:val="008B7361"/>
    <w:rsid w:val="008B7CB4"/>
    <w:rsid w:val="008E0E83"/>
    <w:rsid w:val="008E4E42"/>
    <w:rsid w:val="008E605C"/>
    <w:rsid w:val="00904167"/>
    <w:rsid w:val="0091119C"/>
    <w:rsid w:val="00911E9D"/>
    <w:rsid w:val="00914474"/>
    <w:rsid w:val="009144BF"/>
    <w:rsid w:val="00921E43"/>
    <w:rsid w:val="00953B7D"/>
    <w:rsid w:val="00957AC4"/>
    <w:rsid w:val="00957BC5"/>
    <w:rsid w:val="00962B0F"/>
    <w:rsid w:val="009718E0"/>
    <w:rsid w:val="00972366"/>
    <w:rsid w:val="00987811"/>
    <w:rsid w:val="009926A4"/>
    <w:rsid w:val="0099293E"/>
    <w:rsid w:val="009B343F"/>
    <w:rsid w:val="009B4F3E"/>
    <w:rsid w:val="009D2772"/>
    <w:rsid w:val="009D60F4"/>
    <w:rsid w:val="009D7AE4"/>
    <w:rsid w:val="009F318B"/>
    <w:rsid w:val="00A23E4E"/>
    <w:rsid w:val="00A246DE"/>
    <w:rsid w:val="00A43DF3"/>
    <w:rsid w:val="00A55F42"/>
    <w:rsid w:val="00A600B1"/>
    <w:rsid w:val="00A62EE0"/>
    <w:rsid w:val="00A65545"/>
    <w:rsid w:val="00A82E17"/>
    <w:rsid w:val="00AA1931"/>
    <w:rsid w:val="00AB7C13"/>
    <w:rsid w:val="00AC5234"/>
    <w:rsid w:val="00AC7C0F"/>
    <w:rsid w:val="00AD1DA2"/>
    <w:rsid w:val="00AD200E"/>
    <w:rsid w:val="00AD24E7"/>
    <w:rsid w:val="00AD5872"/>
    <w:rsid w:val="00AF3D56"/>
    <w:rsid w:val="00B04188"/>
    <w:rsid w:val="00B114A5"/>
    <w:rsid w:val="00B2525F"/>
    <w:rsid w:val="00B25A4E"/>
    <w:rsid w:val="00B30A36"/>
    <w:rsid w:val="00B318E9"/>
    <w:rsid w:val="00B3505C"/>
    <w:rsid w:val="00B37D3C"/>
    <w:rsid w:val="00B42F2A"/>
    <w:rsid w:val="00B91521"/>
    <w:rsid w:val="00BB3184"/>
    <w:rsid w:val="00BC4373"/>
    <w:rsid w:val="00BC570C"/>
    <w:rsid w:val="00BE62B5"/>
    <w:rsid w:val="00BF346C"/>
    <w:rsid w:val="00C117CA"/>
    <w:rsid w:val="00C17470"/>
    <w:rsid w:val="00C2741A"/>
    <w:rsid w:val="00C4102A"/>
    <w:rsid w:val="00C42D55"/>
    <w:rsid w:val="00C43097"/>
    <w:rsid w:val="00C72B43"/>
    <w:rsid w:val="00C737CA"/>
    <w:rsid w:val="00C76A22"/>
    <w:rsid w:val="00C86589"/>
    <w:rsid w:val="00C950A4"/>
    <w:rsid w:val="00C9744D"/>
    <w:rsid w:val="00CA444B"/>
    <w:rsid w:val="00CA6BEC"/>
    <w:rsid w:val="00CB0F95"/>
    <w:rsid w:val="00CB3A90"/>
    <w:rsid w:val="00CB6DFC"/>
    <w:rsid w:val="00CC1FE3"/>
    <w:rsid w:val="00CE6A35"/>
    <w:rsid w:val="00CF3C3E"/>
    <w:rsid w:val="00D03871"/>
    <w:rsid w:val="00D06649"/>
    <w:rsid w:val="00D158A1"/>
    <w:rsid w:val="00D26D34"/>
    <w:rsid w:val="00D31E87"/>
    <w:rsid w:val="00D34BC3"/>
    <w:rsid w:val="00D66208"/>
    <w:rsid w:val="00D672FE"/>
    <w:rsid w:val="00D708F5"/>
    <w:rsid w:val="00D82443"/>
    <w:rsid w:val="00D82AC3"/>
    <w:rsid w:val="00D86661"/>
    <w:rsid w:val="00D918FE"/>
    <w:rsid w:val="00DB235D"/>
    <w:rsid w:val="00DB6ED9"/>
    <w:rsid w:val="00DC7F73"/>
    <w:rsid w:val="00DD5188"/>
    <w:rsid w:val="00DF6692"/>
    <w:rsid w:val="00E00136"/>
    <w:rsid w:val="00E30E70"/>
    <w:rsid w:val="00E317A8"/>
    <w:rsid w:val="00E415C2"/>
    <w:rsid w:val="00E42360"/>
    <w:rsid w:val="00E4342C"/>
    <w:rsid w:val="00E614E7"/>
    <w:rsid w:val="00E66FEF"/>
    <w:rsid w:val="00E94ECF"/>
    <w:rsid w:val="00EA121F"/>
    <w:rsid w:val="00EA3809"/>
    <w:rsid w:val="00EC25BF"/>
    <w:rsid w:val="00ED5CE5"/>
    <w:rsid w:val="00EE56AD"/>
    <w:rsid w:val="00EF0FE3"/>
    <w:rsid w:val="00F10274"/>
    <w:rsid w:val="00F11CCD"/>
    <w:rsid w:val="00F1464E"/>
    <w:rsid w:val="00F15E97"/>
    <w:rsid w:val="00F20A05"/>
    <w:rsid w:val="00F22D48"/>
    <w:rsid w:val="00F26DAF"/>
    <w:rsid w:val="00F653CC"/>
    <w:rsid w:val="00F7074E"/>
    <w:rsid w:val="00F714BE"/>
    <w:rsid w:val="00F808FC"/>
    <w:rsid w:val="00F855DC"/>
    <w:rsid w:val="00FA3201"/>
    <w:rsid w:val="00FB61BA"/>
    <w:rsid w:val="00FC0656"/>
    <w:rsid w:val="00FD4659"/>
    <w:rsid w:val="00FE1E48"/>
    <w:rsid w:val="00FE3ED4"/>
    <w:rsid w:val="00FE461E"/>
    <w:rsid w:val="00FF651C"/>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styleId="PlaceholderText">
    <w:name w:val="Placeholder Text"/>
    <w:basedOn w:val="DefaultParagraphFont"/>
    <w:uiPriority w:val="99"/>
    <w:semiHidden/>
    <w:rsid w:val="00FE1E48"/>
    <w:rPr>
      <w:color w:val="808080"/>
    </w:rPr>
  </w:style>
  <w:style w:type="paragraph" w:customStyle="1" w:styleId="paragraph">
    <w:name w:val="paragraph"/>
    <w:basedOn w:val="Normal"/>
    <w:rsid w:val="003A414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textrun">
    <w:name w:val="normaltextrun"/>
    <w:basedOn w:val="DefaultParagraphFont"/>
    <w:rsid w:val="003A4142"/>
  </w:style>
  <w:style w:type="character" w:customStyle="1" w:styleId="eop">
    <w:name w:val="eop"/>
    <w:basedOn w:val="DefaultParagraphFont"/>
    <w:rsid w:val="003A4142"/>
  </w:style>
  <w:style w:type="character" w:customStyle="1" w:styleId="spellingerror">
    <w:name w:val="spellingerror"/>
    <w:basedOn w:val="DefaultParagraphFont"/>
    <w:rsid w:val="003A4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styleId="PlaceholderText">
    <w:name w:val="Placeholder Text"/>
    <w:basedOn w:val="DefaultParagraphFont"/>
    <w:uiPriority w:val="99"/>
    <w:semiHidden/>
    <w:rsid w:val="00FE1E48"/>
    <w:rPr>
      <w:color w:val="808080"/>
    </w:rPr>
  </w:style>
  <w:style w:type="paragraph" w:customStyle="1" w:styleId="paragraph">
    <w:name w:val="paragraph"/>
    <w:basedOn w:val="Normal"/>
    <w:rsid w:val="003A414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textrun">
    <w:name w:val="normaltextrun"/>
    <w:basedOn w:val="DefaultParagraphFont"/>
    <w:rsid w:val="003A4142"/>
  </w:style>
  <w:style w:type="character" w:customStyle="1" w:styleId="eop">
    <w:name w:val="eop"/>
    <w:basedOn w:val="DefaultParagraphFont"/>
    <w:rsid w:val="003A4142"/>
  </w:style>
  <w:style w:type="character" w:customStyle="1" w:styleId="spellingerror">
    <w:name w:val="spellingerror"/>
    <w:basedOn w:val="DefaultParagraphFont"/>
    <w:rsid w:val="003A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088">
      <w:bodyDiv w:val="1"/>
      <w:marLeft w:val="0"/>
      <w:marRight w:val="0"/>
      <w:marTop w:val="0"/>
      <w:marBottom w:val="0"/>
      <w:divBdr>
        <w:top w:val="none" w:sz="0" w:space="0" w:color="auto"/>
        <w:left w:val="none" w:sz="0" w:space="0" w:color="auto"/>
        <w:bottom w:val="none" w:sz="0" w:space="0" w:color="auto"/>
        <w:right w:val="none" w:sz="0" w:space="0" w:color="auto"/>
      </w:divBdr>
      <w:divsChild>
        <w:div w:id="1269629835">
          <w:marLeft w:val="547"/>
          <w:marRight w:val="0"/>
          <w:marTop w:val="154"/>
          <w:marBottom w:val="0"/>
          <w:divBdr>
            <w:top w:val="none" w:sz="0" w:space="0" w:color="auto"/>
            <w:left w:val="none" w:sz="0" w:space="0" w:color="auto"/>
            <w:bottom w:val="none" w:sz="0" w:space="0" w:color="auto"/>
            <w:right w:val="none" w:sz="0" w:space="0" w:color="auto"/>
          </w:divBdr>
        </w:div>
      </w:divsChild>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30695892">
      <w:bodyDiv w:val="1"/>
      <w:marLeft w:val="0"/>
      <w:marRight w:val="0"/>
      <w:marTop w:val="0"/>
      <w:marBottom w:val="0"/>
      <w:divBdr>
        <w:top w:val="none" w:sz="0" w:space="0" w:color="auto"/>
        <w:left w:val="none" w:sz="0" w:space="0" w:color="auto"/>
        <w:bottom w:val="none" w:sz="0" w:space="0" w:color="auto"/>
        <w:right w:val="none" w:sz="0" w:space="0" w:color="auto"/>
      </w:divBdr>
      <w:divsChild>
        <w:div w:id="740717010">
          <w:marLeft w:val="360"/>
          <w:marRight w:val="0"/>
          <w:marTop w:val="200"/>
          <w:marBottom w:val="0"/>
          <w:divBdr>
            <w:top w:val="none" w:sz="0" w:space="0" w:color="auto"/>
            <w:left w:val="none" w:sz="0" w:space="0" w:color="auto"/>
            <w:bottom w:val="none" w:sz="0" w:space="0" w:color="auto"/>
            <w:right w:val="none" w:sz="0" w:space="0" w:color="auto"/>
          </w:divBdr>
        </w:div>
        <w:div w:id="265313840">
          <w:marLeft w:val="360"/>
          <w:marRight w:val="0"/>
          <w:marTop w:val="200"/>
          <w:marBottom w:val="0"/>
          <w:divBdr>
            <w:top w:val="none" w:sz="0" w:space="0" w:color="auto"/>
            <w:left w:val="none" w:sz="0" w:space="0" w:color="auto"/>
            <w:bottom w:val="none" w:sz="0" w:space="0" w:color="auto"/>
            <w:right w:val="none" w:sz="0" w:space="0" w:color="auto"/>
          </w:divBdr>
        </w:div>
        <w:div w:id="1982533515">
          <w:marLeft w:val="360"/>
          <w:marRight w:val="0"/>
          <w:marTop w:val="200"/>
          <w:marBottom w:val="0"/>
          <w:divBdr>
            <w:top w:val="none" w:sz="0" w:space="0" w:color="auto"/>
            <w:left w:val="none" w:sz="0" w:space="0" w:color="auto"/>
            <w:bottom w:val="none" w:sz="0" w:space="0" w:color="auto"/>
            <w:right w:val="none" w:sz="0" w:space="0" w:color="auto"/>
          </w:divBdr>
        </w:div>
        <w:div w:id="378095937">
          <w:marLeft w:val="360"/>
          <w:marRight w:val="0"/>
          <w:marTop w:val="200"/>
          <w:marBottom w:val="0"/>
          <w:divBdr>
            <w:top w:val="none" w:sz="0" w:space="0" w:color="auto"/>
            <w:left w:val="none" w:sz="0" w:space="0" w:color="auto"/>
            <w:bottom w:val="none" w:sz="0" w:space="0" w:color="auto"/>
            <w:right w:val="none" w:sz="0" w:space="0" w:color="auto"/>
          </w:divBdr>
        </w:div>
        <w:div w:id="711269121">
          <w:marLeft w:val="360"/>
          <w:marRight w:val="0"/>
          <w:marTop w:val="200"/>
          <w:marBottom w:val="0"/>
          <w:divBdr>
            <w:top w:val="none" w:sz="0" w:space="0" w:color="auto"/>
            <w:left w:val="none" w:sz="0" w:space="0" w:color="auto"/>
            <w:bottom w:val="none" w:sz="0" w:space="0" w:color="auto"/>
            <w:right w:val="none" w:sz="0" w:space="0" w:color="auto"/>
          </w:divBdr>
        </w:div>
      </w:divsChild>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303313959">
      <w:bodyDiv w:val="1"/>
      <w:marLeft w:val="0"/>
      <w:marRight w:val="0"/>
      <w:marTop w:val="0"/>
      <w:marBottom w:val="0"/>
      <w:divBdr>
        <w:top w:val="none" w:sz="0" w:space="0" w:color="auto"/>
        <w:left w:val="none" w:sz="0" w:space="0" w:color="auto"/>
        <w:bottom w:val="none" w:sz="0" w:space="0" w:color="auto"/>
        <w:right w:val="none" w:sz="0" w:space="0" w:color="auto"/>
      </w:divBdr>
    </w:div>
    <w:div w:id="366639231">
      <w:bodyDiv w:val="1"/>
      <w:marLeft w:val="0"/>
      <w:marRight w:val="0"/>
      <w:marTop w:val="0"/>
      <w:marBottom w:val="0"/>
      <w:divBdr>
        <w:top w:val="none" w:sz="0" w:space="0" w:color="auto"/>
        <w:left w:val="none" w:sz="0" w:space="0" w:color="auto"/>
        <w:bottom w:val="none" w:sz="0" w:space="0" w:color="auto"/>
        <w:right w:val="none" w:sz="0" w:space="0" w:color="auto"/>
      </w:divBdr>
    </w:div>
    <w:div w:id="379941928">
      <w:bodyDiv w:val="1"/>
      <w:marLeft w:val="0"/>
      <w:marRight w:val="0"/>
      <w:marTop w:val="0"/>
      <w:marBottom w:val="0"/>
      <w:divBdr>
        <w:top w:val="none" w:sz="0" w:space="0" w:color="auto"/>
        <w:left w:val="none" w:sz="0" w:space="0" w:color="auto"/>
        <w:bottom w:val="none" w:sz="0" w:space="0" w:color="auto"/>
        <w:right w:val="none" w:sz="0" w:space="0" w:color="auto"/>
      </w:divBdr>
    </w:div>
    <w:div w:id="404568635">
      <w:bodyDiv w:val="1"/>
      <w:marLeft w:val="0"/>
      <w:marRight w:val="0"/>
      <w:marTop w:val="0"/>
      <w:marBottom w:val="0"/>
      <w:divBdr>
        <w:top w:val="none" w:sz="0" w:space="0" w:color="auto"/>
        <w:left w:val="none" w:sz="0" w:space="0" w:color="auto"/>
        <w:bottom w:val="none" w:sz="0" w:space="0" w:color="auto"/>
        <w:right w:val="none" w:sz="0" w:space="0" w:color="auto"/>
      </w:divBdr>
      <w:divsChild>
        <w:div w:id="1826586342">
          <w:marLeft w:val="806"/>
          <w:marRight w:val="0"/>
          <w:marTop w:val="200"/>
          <w:marBottom w:val="0"/>
          <w:divBdr>
            <w:top w:val="none" w:sz="0" w:space="0" w:color="auto"/>
            <w:left w:val="none" w:sz="0" w:space="0" w:color="auto"/>
            <w:bottom w:val="none" w:sz="0" w:space="0" w:color="auto"/>
            <w:right w:val="none" w:sz="0" w:space="0" w:color="auto"/>
          </w:divBdr>
        </w:div>
        <w:div w:id="350573947">
          <w:marLeft w:val="1080"/>
          <w:marRight w:val="0"/>
          <w:marTop w:val="100"/>
          <w:marBottom w:val="0"/>
          <w:divBdr>
            <w:top w:val="none" w:sz="0" w:space="0" w:color="auto"/>
            <w:left w:val="none" w:sz="0" w:space="0" w:color="auto"/>
            <w:bottom w:val="none" w:sz="0" w:space="0" w:color="auto"/>
            <w:right w:val="none" w:sz="0" w:space="0" w:color="auto"/>
          </w:divBdr>
        </w:div>
        <w:div w:id="1858957732">
          <w:marLeft w:val="806"/>
          <w:marRight w:val="0"/>
          <w:marTop w:val="200"/>
          <w:marBottom w:val="0"/>
          <w:divBdr>
            <w:top w:val="none" w:sz="0" w:space="0" w:color="auto"/>
            <w:left w:val="none" w:sz="0" w:space="0" w:color="auto"/>
            <w:bottom w:val="none" w:sz="0" w:space="0" w:color="auto"/>
            <w:right w:val="none" w:sz="0" w:space="0" w:color="auto"/>
          </w:divBdr>
        </w:div>
        <w:div w:id="596794258">
          <w:marLeft w:val="1080"/>
          <w:marRight w:val="0"/>
          <w:marTop w:val="100"/>
          <w:marBottom w:val="0"/>
          <w:divBdr>
            <w:top w:val="none" w:sz="0" w:space="0" w:color="auto"/>
            <w:left w:val="none" w:sz="0" w:space="0" w:color="auto"/>
            <w:bottom w:val="none" w:sz="0" w:space="0" w:color="auto"/>
            <w:right w:val="none" w:sz="0" w:space="0" w:color="auto"/>
          </w:divBdr>
        </w:div>
        <w:div w:id="1423380576">
          <w:marLeft w:val="806"/>
          <w:marRight w:val="0"/>
          <w:marTop w:val="200"/>
          <w:marBottom w:val="0"/>
          <w:divBdr>
            <w:top w:val="none" w:sz="0" w:space="0" w:color="auto"/>
            <w:left w:val="none" w:sz="0" w:space="0" w:color="auto"/>
            <w:bottom w:val="none" w:sz="0" w:space="0" w:color="auto"/>
            <w:right w:val="none" w:sz="0" w:space="0" w:color="auto"/>
          </w:divBdr>
        </w:div>
        <w:div w:id="508259263">
          <w:marLeft w:val="1080"/>
          <w:marRight w:val="0"/>
          <w:marTop w:val="100"/>
          <w:marBottom w:val="0"/>
          <w:divBdr>
            <w:top w:val="none" w:sz="0" w:space="0" w:color="auto"/>
            <w:left w:val="none" w:sz="0" w:space="0" w:color="auto"/>
            <w:bottom w:val="none" w:sz="0" w:space="0" w:color="auto"/>
            <w:right w:val="none" w:sz="0" w:space="0" w:color="auto"/>
          </w:divBdr>
        </w:div>
        <w:div w:id="1944460052">
          <w:marLeft w:val="806"/>
          <w:marRight w:val="0"/>
          <w:marTop w:val="200"/>
          <w:marBottom w:val="0"/>
          <w:divBdr>
            <w:top w:val="none" w:sz="0" w:space="0" w:color="auto"/>
            <w:left w:val="none" w:sz="0" w:space="0" w:color="auto"/>
            <w:bottom w:val="none" w:sz="0" w:space="0" w:color="auto"/>
            <w:right w:val="none" w:sz="0" w:space="0" w:color="auto"/>
          </w:divBdr>
        </w:div>
        <w:div w:id="349575570">
          <w:marLeft w:val="806"/>
          <w:marRight w:val="0"/>
          <w:marTop w:val="200"/>
          <w:marBottom w:val="0"/>
          <w:divBdr>
            <w:top w:val="none" w:sz="0" w:space="0" w:color="auto"/>
            <w:left w:val="none" w:sz="0" w:space="0" w:color="auto"/>
            <w:bottom w:val="none" w:sz="0" w:space="0" w:color="auto"/>
            <w:right w:val="none" w:sz="0" w:space="0" w:color="auto"/>
          </w:divBdr>
        </w:div>
      </w:divsChild>
    </w:div>
    <w:div w:id="533466021">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47588369">
      <w:bodyDiv w:val="1"/>
      <w:marLeft w:val="0"/>
      <w:marRight w:val="0"/>
      <w:marTop w:val="0"/>
      <w:marBottom w:val="0"/>
      <w:divBdr>
        <w:top w:val="none" w:sz="0" w:space="0" w:color="auto"/>
        <w:left w:val="none" w:sz="0" w:space="0" w:color="auto"/>
        <w:bottom w:val="none" w:sz="0" w:space="0" w:color="auto"/>
        <w:right w:val="none" w:sz="0" w:space="0" w:color="auto"/>
      </w:divBdr>
    </w:div>
    <w:div w:id="655960803">
      <w:bodyDiv w:val="1"/>
      <w:marLeft w:val="0"/>
      <w:marRight w:val="0"/>
      <w:marTop w:val="0"/>
      <w:marBottom w:val="0"/>
      <w:divBdr>
        <w:top w:val="none" w:sz="0" w:space="0" w:color="auto"/>
        <w:left w:val="none" w:sz="0" w:space="0" w:color="auto"/>
        <w:bottom w:val="none" w:sz="0" w:space="0" w:color="auto"/>
        <w:right w:val="none" w:sz="0" w:space="0" w:color="auto"/>
      </w:divBdr>
      <w:divsChild>
        <w:div w:id="1294139561">
          <w:marLeft w:val="360"/>
          <w:marRight w:val="0"/>
          <w:marTop w:val="200"/>
          <w:marBottom w:val="0"/>
          <w:divBdr>
            <w:top w:val="none" w:sz="0" w:space="0" w:color="auto"/>
            <w:left w:val="none" w:sz="0" w:space="0" w:color="auto"/>
            <w:bottom w:val="none" w:sz="0" w:space="0" w:color="auto"/>
            <w:right w:val="none" w:sz="0" w:space="0" w:color="auto"/>
          </w:divBdr>
        </w:div>
        <w:div w:id="1632052935">
          <w:marLeft w:val="360"/>
          <w:marRight w:val="0"/>
          <w:marTop w:val="200"/>
          <w:marBottom w:val="0"/>
          <w:divBdr>
            <w:top w:val="none" w:sz="0" w:space="0" w:color="auto"/>
            <w:left w:val="none" w:sz="0" w:space="0" w:color="auto"/>
            <w:bottom w:val="none" w:sz="0" w:space="0" w:color="auto"/>
            <w:right w:val="none" w:sz="0" w:space="0" w:color="auto"/>
          </w:divBdr>
        </w:div>
      </w:divsChild>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01174597">
      <w:bodyDiv w:val="1"/>
      <w:marLeft w:val="0"/>
      <w:marRight w:val="0"/>
      <w:marTop w:val="0"/>
      <w:marBottom w:val="0"/>
      <w:divBdr>
        <w:top w:val="none" w:sz="0" w:space="0" w:color="auto"/>
        <w:left w:val="none" w:sz="0" w:space="0" w:color="auto"/>
        <w:bottom w:val="none" w:sz="0" w:space="0" w:color="auto"/>
        <w:right w:val="none" w:sz="0" w:space="0" w:color="auto"/>
      </w:divBdr>
    </w:div>
    <w:div w:id="803473577">
      <w:bodyDiv w:val="1"/>
      <w:marLeft w:val="0"/>
      <w:marRight w:val="0"/>
      <w:marTop w:val="0"/>
      <w:marBottom w:val="0"/>
      <w:divBdr>
        <w:top w:val="none" w:sz="0" w:space="0" w:color="auto"/>
        <w:left w:val="none" w:sz="0" w:space="0" w:color="auto"/>
        <w:bottom w:val="none" w:sz="0" w:space="0" w:color="auto"/>
        <w:right w:val="none" w:sz="0" w:space="0" w:color="auto"/>
      </w:divBdr>
      <w:divsChild>
        <w:div w:id="980576756">
          <w:marLeft w:val="360"/>
          <w:marRight w:val="0"/>
          <w:marTop w:val="200"/>
          <w:marBottom w:val="0"/>
          <w:divBdr>
            <w:top w:val="none" w:sz="0" w:space="0" w:color="auto"/>
            <w:left w:val="none" w:sz="0" w:space="0" w:color="auto"/>
            <w:bottom w:val="none" w:sz="0" w:space="0" w:color="auto"/>
            <w:right w:val="none" w:sz="0" w:space="0" w:color="auto"/>
          </w:divBdr>
        </w:div>
        <w:div w:id="10883403">
          <w:marLeft w:val="360"/>
          <w:marRight w:val="0"/>
          <w:marTop w:val="200"/>
          <w:marBottom w:val="0"/>
          <w:divBdr>
            <w:top w:val="none" w:sz="0" w:space="0" w:color="auto"/>
            <w:left w:val="none" w:sz="0" w:space="0" w:color="auto"/>
            <w:bottom w:val="none" w:sz="0" w:space="0" w:color="auto"/>
            <w:right w:val="none" w:sz="0" w:space="0" w:color="auto"/>
          </w:divBdr>
        </w:div>
        <w:div w:id="471020966">
          <w:marLeft w:val="360"/>
          <w:marRight w:val="0"/>
          <w:marTop w:val="200"/>
          <w:marBottom w:val="0"/>
          <w:divBdr>
            <w:top w:val="none" w:sz="0" w:space="0" w:color="auto"/>
            <w:left w:val="none" w:sz="0" w:space="0" w:color="auto"/>
            <w:bottom w:val="none" w:sz="0" w:space="0" w:color="auto"/>
            <w:right w:val="none" w:sz="0" w:space="0" w:color="auto"/>
          </w:divBdr>
        </w:div>
      </w:divsChild>
    </w:div>
    <w:div w:id="977101589">
      <w:bodyDiv w:val="1"/>
      <w:marLeft w:val="0"/>
      <w:marRight w:val="0"/>
      <w:marTop w:val="0"/>
      <w:marBottom w:val="0"/>
      <w:divBdr>
        <w:top w:val="none" w:sz="0" w:space="0" w:color="auto"/>
        <w:left w:val="none" w:sz="0" w:space="0" w:color="auto"/>
        <w:bottom w:val="none" w:sz="0" w:space="0" w:color="auto"/>
        <w:right w:val="none" w:sz="0" w:space="0" w:color="auto"/>
      </w:divBdr>
    </w:div>
    <w:div w:id="1009522886">
      <w:bodyDiv w:val="1"/>
      <w:marLeft w:val="0"/>
      <w:marRight w:val="0"/>
      <w:marTop w:val="0"/>
      <w:marBottom w:val="0"/>
      <w:divBdr>
        <w:top w:val="none" w:sz="0" w:space="0" w:color="auto"/>
        <w:left w:val="none" w:sz="0" w:space="0" w:color="auto"/>
        <w:bottom w:val="none" w:sz="0" w:space="0" w:color="auto"/>
        <w:right w:val="none" w:sz="0" w:space="0" w:color="auto"/>
      </w:divBdr>
      <w:divsChild>
        <w:div w:id="1361861229">
          <w:marLeft w:val="547"/>
          <w:marRight w:val="0"/>
          <w:marTop w:val="200"/>
          <w:marBottom w:val="0"/>
          <w:divBdr>
            <w:top w:val="none" w:sz="0" w:space="0" w:color="auto"/>
            <w:left w:val="none" w:sz="0" w:space="0" w:color="auto"/>
            <w:bottom w:val="none" w:sz="0" w:space="0" w:color="auto"/>
            <w:right w:val="none" w:sz="0" w:space="0" w:color="auto"/>
          </w:divBdr>
        </w:div>
        <w:div w:id="1378361393">
          <w:marLeft w:val="547"/>
          <w:marRight w:val="0"/>
          <w:marTop w:val="200"/>
          <w:marBottom w:val="0"/>
          <w:divBdr>
            <w:top w:val="none" w:sz="0" w:space="0" w:color="auto"/>
            <w:left w:val="none" w:sz="0" w:space="0" w:color="auto"/>
            <w:bottom w:val="none" w:sz="0" w:space="0" w:color="auto"/>
            <w:right w:val="none" w:sz="0" w:space="0" w:color="auto"/>
          </w:divBdr>
        </w:div>
        <w:div w:id="311832023">
          <w:marLeft w:val="547"/>
          <w:marRight w:val="0"/>
          <w:marTop w:val="200"/>
          <w:marBottom w:val="0"/>
          <w:divBdr>
            <w:top w:val="none" w:sz="0" w:space="0" w:color="auto"/>
            <w:left w:val="none" w:sz="0" w:space="0" w:color="auto"/>
            <w:bottom w:val="none" w:sz="0" w:space="0" w:color="auto"/>
            <w:right w:val="none" w:sz="0" w:space="0" w:color="auto"/>
          </w:divBdr>
        </w:div>
        <w:div w:id="1614284665">
          <w:marLeft w:val="547"/>
          <w:marRight w:val="0"/>
          <w:marTop w:val="200"/>
          <w:marBottom w:val="0"/>
          <w:divBdr>
            <w:top w:val="none" w:sz="0" w:space="0" w:color="auto"/>
            <w:left w:val="none" w:sz="0" w:space="0" w:color="auto"/>
            <w:bottom w:val="none" w:sz="0" w:space="0" w:color="auto"/>
            <w:right w:val="none" w:sz="0" w:space="0" w:color="auto"/>
          </w:divBdr>
        </w:div>
        <w:div w:id="1025980181">
          <w:marLeft w:val="547"/>
          <w:marRight w:val="0"/>
          <w:marTop w:val="200"/>
          <w:marBottom w:val="0"/>
          <w:divBdr>
            <w:top w:val="none" w:sz="0" w:space="0" w:color="auto"/>
            <w:left w:val="none" w:sz="0" w:space="0" w:color="auto"/>
            <w:bottom w:val="none" w:sz="0" w:space="0" w:color="auto"/>
            <w:right w:val="none" w:sz="0" w:space="0" w:color="auto"/>
          </w:divBdr>
        </w:div>
      </w:divsChild>
    </w:div>
    <w:div w:id="1011028829">
      <w:bodyDiv w:val="1"/>
      <w:marLeft w:val="0"/>
      <w:marRight w:val="0"/>
      <w:marTop w:val="0"/>
      <w:marBottom w:val="0"/>
      <w:divBdr>
        <w:top w:val="none" w:sz="0" w:space="0" w:color="auto"/>
        <w:left w:val="none" w:sz="0" w:space="0" w:color="auto"/>
        <w:bottom w:val="none" w:sz="0" w:space="0" w:color="auto"/>
        <w:right w:val="none" w:sz="0" w:space="0" w:color="auto"/>
      </w:divBdr>
      <w:divsChild>
        <w:div w:id="129398659">
          <w:marLeft w:val="360"/>
          <w:marRight w:val="0"/>
          <w:marTop w:val="200"/>
          <w:marBottom w:val="0"/>
          <w:divBdr>
            <w:top w:val="none" w:sz="0" w:space="0" w:color="auto"/>
            <w:left w:val="none" w:sz="0" w:space="0" w:color="auto"/>
            <w:bottom w:val="none" w:sz="0" w:space="0" w:color="auto"/>
            <w:right w:val="none" w:sz="0" w:space="0" w:color="auto"/>
          </w:divBdr>
        </w:div>
        <w:div w:id="1781023696">
          <w:marLeft w:val="360"/>
          <w:marRight w:val="0"/>
          <w:marTop w:val="200"/>
          <w:marBottom w:val="0"/>
          <w:divBdr>
            <w:top w:val="none" w:sz="0" w:space="0" w:color="auto"/>
            <w:left w:val="none" w:sz="0" w:space="0" w:color="auto"/>
            <w:bottom w:val="none" w:sz="0" w:space="0" w:color="auto"/>
            <w:right w:val="none" w:sz="0" w:space="0" w:color="auto"/>
          </w:divBdr>
        </w:div>
        <w:div w:id="506332876">
          <w:marLeft w:val="360"/>
          <w:marRight w:val="0"/>
          <w:marTop w:val="200"/>
          <w:marBottom w:val="0"/>
          <w:divBdr>
            <w:top w:val="none" w:sz="0" w:space="0" w:color="auto"/>
            <w:left w:val="none" w:sz="0" w:space="0" w:color="auto"/>
            <w:bottom w:val="none" w:sz="0" w:space="0" w:color="auto"/>
            <w:right w:val="none" w:sz="0" w:space="0" w:color="auto"/>
          </w:divBdr>
        </w:div>
      </w:divsChild>
    </w:div>
    <w:div w:id="1071393016">
      <w:bodyDiv w:val="1"/>
      <w:marLeft w:val="0"/>
      <w:marRight w:val="0"/>
      <w:marTop w:val="0"/>
      <w:marBottom w:val="0"/>
      <w:divBdr>
        <w:top w:val="none" w:sz="0" w:space="0" w:color="auto"/>
        <w:left w:val="none" w:sz="0" w:space="0" w:color="auto"/>
        <w:bottom w:val="none" w:sz="0" w:space="0" w:color="auto"/>
        <w:right w:val="none" w:sz="0" w:space="0" w:color="auto"/>
      </w:divBdr>
    </w:div>
    <w:div w:id="1136602139">
      <w:bodyDiv w:val="1"/>
      <w:marLeft w:val="0"/>
      <w:marRight w:val="0"/>
      <w:marTop w:val="0"/>
      <w:marBottom w:val="0"/>
      <w:divBdr>
        <w:top w:val="none" w:sz="0" w:space="0" w:color="auto"/>
        <w:left w:val="none" w:sz="0" w:space="0" w:color="auto"/>
        <w:bottom w:val="none" w:sz="0" w:space="0" w:color="auto"/>
        <w:right w:val="none" w:sz="0" w:space="0" w:color="auto"/>
      </w:divBdr>
      <w:divsChild>
        <w:div w:id="1095591337">
          <w:marLeft w:val="360"/>
          <w:marRight w:val="0"/>
          <w:marTop w:val="200"/>
          <w:marBottom w:val="0"/>
          <w:divBdr>
            <w:top w:val="none" w:sz="0" w:space="0" w:color="auto"/>
            <w:left w:val="none" w:sz="0" w:space="0" w:color="auto"/>
            <w:bottom w:val="none" w:sz="0" w:space="0" w:color="auto"/>
            <w:right w:val="none" w:sz="0" w:space="0" w:color="auto"/>
          </w:divBdr>
        </w:div>
        <w:div w:id="675694222">
          <w:marLeft w:val="720"/>
          <w:marRight w:val="0"/>
          <w:marTop w:val="200"/>
          <w:marBottom w:val="0"/>
          <w:divBdr>
            <w:top w:val="none" w:sz="0" w:space="0" w:color="auto"/>
            <w:left w:val="none" w:sz="0" w:space="0" w:color="auto"/>
            <w:bottom w:val="none" w:sz="0" w:space="0" w:color="auto"/>
            <w:right w:val="none" w:sz="0" w:space="0" w:color="auto"/>
          </w:divBdr>
        </w:div>
        <w:div w:id="874542842">
          <w:marLeft w:val="720"/>
          <w:marRight w:val="0"/>
          <w:marTop w:val="200"/>
          <w:marBottom w:val="0"/>
          <w:divBdr>
            <w:top w:val="none" w:sz="0" w:space="0" w:color="auto"/>
            <w:left w:val="none" w:sz="0" w:space="0" w:color="auto"/>
            <w:bottom w:val="none" w:sz="0" w:space="0" w:color="auto"/>
            <w:right w:val="none" w:sz="0" w:space="0" w:color="auto"/>
          </w:divBdr>
        </w:div>
        <w:div w:id="700131416">
          <w:marLeft w:val="720"/>
          <w:marRight w:val="0"/>
          <w:marTop w:val="20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17421999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601715250">
      <w:bodyDiv w:val="1"/>
      <w:marLeft w:val="0"/>
      <w:marRight w:val="0"/>
      <w:marTop w:val="0"/>
      <w:marBottom w:val="0"/>
      <w:divBdr>
        <w:top w:val="none" w:sz="0" w:space="0" w:color="auto"/>
        <w:left w:val="none" w:sz="0" w:space="0" w:color="auto"/>
        <w:bottom w:val="none" w:sz="0" w:space="0" w:color="auto"/>
        <w:right w:val="none" w:sz="0" w:space="0" w:color="auto"/>
      </w:divBdr>
    </w:div>
    <w:div w:id="1648318236">
      <w:bodyDiv w:val="1"/>
      <w:marLeft w:val="0"/>
      <w:marRight w:val="0"/>
      <w:marTop w:val="0"/>
      <w:marBottom w:val="0"/>
      <w:divBdr>
        <w:top w:val="none" w:sz="0" w:space="0" w:color="auto"/>
        <w:left w:val="none" w:sz="0" w:space="0" w:color="auto"/>
        <w:bottom w:val="none" w:sz="0" w:space="0" w:color="auto"/>
        <w:right w:val="none" w:sz="0" w:space="0" w:color="auto"/>
      </w:divBdr>
    </w:div>
    <w:div w:id="1670211873">
      <w:bodyDiv w:val="1"/>
      <w:marLeft w:val="0"/>
      <w:marRight w:val="0"/>
      <w:marTop w:val="0"/>
      <w:marBottom w:val="0"/>
      <w:divBdr>
        <w:top w:val="none" w:sz="0" w:space="0" w:color="auto"/>
        <w:left w:val="none" w:sz="0" w:space="0" w:color="auto"/>
        <w:bottom w:val="none" w:sz="0" w:space="0" w:color="auto"/>
        <w:right w:val="none" w:sz="0" w:space="0" w:color="auto"/>
      </w:divBdr>
      <w:divsChild>
        <w:div w:id="1419405689">
          <w:marLeft w:val="360"/>
          <w:marRight w:val="0"/>
          <w:marTop w:val="200"/>
          <w:marBottom w:val="0"/>
          <w:divBdr>
            <w:top w:val="none" w:sz="0" w:space="0" w:color="auto"/>
            <w:left w:val="none" w:sz="0" w:space="0" w:color="auto"/>
            <w:bottom w:val="none" w:sz="0" w:space="0" w:color="auto"/>
            <w:right w:val="none" w:sz="0" w:space="0" w:color="auto"/>
          </w:divBdr>
        </w:div>
        <w:div w:id="830944572">
          <w:marLeft w:val="360"/>
          <w:marRight w:val="0"/>
          <w:marTop w:val="200"/>
          <w:marBottom w:val="0"/>
          <w:divBdr>
            <w:top w:val="none" w:sz="0" w:space="0" w:color="auto"/>
            <w:left w:val="none" w:sz="0" w:space="0" w:color="auto"/>
            <w:bottom w:val="none" w:sz="0" w:space="0" w:color="auto"/>
            <w:right w:val="none" w:sz="0" w:space="0" w:color="auto"/>
          </w:divBdr>
        </w:div>
      </w:divsChild>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9941285">
      <w:bodyDiv w:val="1"/>
      <w:marLeft w:val="0"/>
      <w:marRight w:val="0"/>
      <w:marTop w:val="0"/>
      <w:marBottom w:val="0"/>
      <w:divBdr>
        <w:top w:val="none" w:sz="0" w:space="0" w:color="auto"/>
        <w:left w:val="none" w:sz="0" w:space="0" w:color="auto"/>
        <w:bottom w:val="none" w:sz="0" w:space="0" w:color="auto"/>
        <w:right w:val="none" w:sz="0" w:space="0" w:color="auto"/>
      </w:divBdr>
      <w:divsChild>
        <w:div w:id="1953784990">
          <w:marLeft w:val="360"/>
          <w:marRight w:val="0"/>
          <w:marTop w:val="200"/>
          <w:marBottom w:val="0"/>
          <w:divBdr>
            <w:top w:val="none" w:sz="0" w:space="0" w:color="auto"/>
            <w:left w:val="none" w:sz="0" w:space="0" w:color="auto"/>
            <w:bottom w:val="none" w:sz="0" w:space="0" w:color="auto"/>
            <w:right w:val="none" w:sz="0" w:space="0" w:color="auto"/>
          </w:divBdr>
        </w:div>
        <w:div w:id="1702247139">
          <w:marLeft w:val="360"/>
          <w:marRight w:val="0"/>
          <w:marTop w:val="200"/>
          <w:marBottom w:val="0"/>
          <w:divBdr>
            <w:top w:val="none" w:sz="0" w:space="0" w:color="auto"/>
            <w:left w:val="none" w:sz="0" w:space="0" w:color="auto"/>
            <w:bottom w:val="none" w:sz="0" w:space="0" w:color="auto"/>
            <w:right w:val="none" w:sz="0" w:space="0" w:color="auto"/>
          </w:divBdr>
        </w:div>
        <w:div w:id="646320162">
          <w:marLeft w:val="360"/>
          <w:marRight w:val="0"/>
          <w:marTop w:val="200"/>
          <w:marBottom w:val="0"/>
          <w:divBdr>
            <w:top w:val="none" w:sz="0" w:space="0" w:color="auto"/>
            <w:left w:val="none" w:sz="0" w:space="0" w:color="auto"/>
            <w:bottom w:val="none" w:sz="0" w:space="0" w:color="auto"/>
            <w:right w:val="none" w:sz="0" w:space="0" w:color="auto"/>
          </w:divBdr>
        </w:div>
        <w:div w:id="1705903128">
          <w:marLeft w:val="360"/>
          <w:marRight w:val="0"/>
          <w:marTop w:val="200"/>
          <w:marBottom w:val="0"/>
          <w:divBdr>
            <w:top w:val="none" w:sz="0" w:space="0" w:color="auto"/>
            <w:left w:val="none" w:sz="0" w:space="0" w:color="auto"/>
            <w:bottom w:val="none" w:sz="0" w:space="0" w:color="auto"/>
            <w:right w:val="none" w:sz="0" w:space="0" w:color="auto"/>
          </w:divBdr>
        </w:div>
        <w:div w:id="1954628604">
          <w:marLeft w:val="360"/>
          <w:marRight w:val="0"/>
          <w:marTop w:val="200"/>
          <w:marBottom w:val="0"/>
          <w:divBdr>
            <w:top w:val="none" w:sz="0" w:space="0" w:color="auto"/>
            <w:left w:val="none" w:sz="0" w:space="0" w:color="auto"/>
            <w:bottom w:val="none" w:sz="0" w:space="0" w:color="auto"/>
            <w:right w:val="none" w:sz="0" w:space="0" w:color="auto"/>
          </w:divBdr>
        </w:div>
        <w:div w:id="2007435277">
          <w:marLeft w:val="360"/>
          <w:marRight w:val="0"/>
          <w:marTop w:val="200"/>
          <w:marBottom w:val="0"/>
          <w:divBdr>
            <w:top w:val="none" w:sz="0" w:space="0" w:color="auto"/>
            <w:left w:val="none" w:sz="0" w:space="0" w:color="auto"/>
            <w:bottom w:val="none" w:sz="0" w:space="0" w:color="auto"/>
            <w:right w:val="none" w:sz="0" w:space="0" w:color="auto"/>
          </w:divBdr>
        </w:div>
        <w:div w:id="812407457">
          <w:marLeft w:val="360"/>
          <w:marRight w:val="0"/>
          <w:marTop w:val="200"/>
          <w:marBottom w:val="0"/>
          <w:divBdr>
            <w:top w:val="none" w:sz="0" w:space="0" w:color="auto"/>
            <w:left w:val="none" w:sz="0" w:space="0" w:color="auto"/>
            <w:bottom w:val="none" w:sz="0" w:space="0" w:color="auto"/>
            <w:right w:val="none" w:sz="0" w:space="0" w:color="auto"/>
          </w:divBdr>
        </w:div>
        <w:div w:id="1507095516">
          <w:marLeft w:val="360"/>
          <w:marRight w:val="0"/>
          <w:marTop w:val="200"/>
          <w:marBottom w:val="0"/>
          <w:divBdr>
            <w:top w:val="none" w:sz="0" w:space="0" w:color="auto"/>
            <w:left w:val="none" w:sz="0" w:space="0" w:color="auto"/>
            <w:bottom w:val="none" w:sz="0" w:space="0" w:color="auto"/>
            <w:right w:val="none" w:sz="0" w:space="0" w:color="auto"/>
          </w:divBdr>
        </w:div>
      </w:divsChild>
    </w:div>
    <w:div w:id="1692493267">
      <w:bodyDiv w:val="1"/>
      <w:marLeft w:val="0"/>
      <w:marRight w:val="0"/>
      <w:marTop w:val="0"/>
      <w:marBottom w:val="0"/>
      <w:divBdr>
        <w:top w:val="none" w:sz="0" w:space="0" w:color="auto"/>
        <w:left w:val="none" w:sz="0" w:space="0" w:color="auto"/>
        <w:bottom w:val="none" w:sz="0" w:space="0" w:color="auto"/>
        <w:right w:val="none" w:sz="0" w:space="0" w:color="auto"/>
      </w:divBdr>
      <w:divsChild>
        <w:div w:id="1523321874">
          <w:marLeft w:val="547"/>
          <w:marRight w:val="0"/>
          <w:marTop w:val="96"/>
          <w:marBottom w:val="0"/>
          <w:divBdr>
            <w:top w:val="none" w:sz="0" w:space="0" w:color="auto"/>
            <w:left w:val="none" w:sz="0" w:space="0" w:color="auto"/>
            <w:bottom w:val="none" w:sz="0" w:space="0" w:color="auto"/>
            <w:right w:val="none" w:sz="0" w:space="0" w:color="auto"/>
          </w:divBdr>
        </w:div>
        <w:div w:id="534082417">
          <w:marLeft w:val="1166"/>
          <w:marRight w:val="0"/>
          <w:marTop w:val="96"/>
          <w:marBottom w:val="0"/>
          <w:divBdr>
            <w:top w:val="none" w:sz="0" w:space="0" w:color="auto"/>
            <w:left w:val="none" w:sz="0" w:space="0" w:color="auto"/>
            <w:bottom w:val="none" w:sz="0" w:space="0" w:color="auto"/>
            <w:right w:val="none" w:sz="0" w:space="0" w:color="auto"/>
          </w:divBdr>
        </w:div>
      </w:divsChild>
    </w:div>
    <w:div w:id="1765301641">
      <w:bodyDiv w:val="1"/>
      <w:marLeft w:val="0"/>
      <w:marRight w:val="0"/>
      <w:marTop w:val="0"/>
      <w:marBottom w:val="0"/>
      <w:divBdr>
        <w:top w:val="none" w:sz="0" w:space="0" w:color="auto"/>
        <w:left w:val="none" w:sz="0" w:space="0" w:color="auto"/>
        <w:bottom w:val="none" w:sz="0" w:space="0" w:color="auto"/>
        <w:right w:val="none" w:sz="0" w:space="0" w:color="auto"/>
      </w:divBdr>
      <w:divsChild>
        <w:div w:id="1676810071">
          <w:marLeft w:val="547"/>
          <w:marRight w:val="0"/>
          <w:marTop w:val="115"/>
          <w:marBottom w:val="0"/>
          <w:divBdr>
            <w:top w:val="none" w:sz="0" w:space="0" w:color="auto"/>
            <w:left w:val="none" w:sz="0" w:space="0" w:color="auto"/>
            <w:bottom w:val="none" w:sz="0" w:space="0" w:color="auto"/>
            <w:right w:val="none" w:sz="0" w:space="0" w:color="auto"/>
          </w:divBdr>
        </w:div>
      </w:divsChild>
    </w:div>
    <w:div w:id="1857891132">
      <w:bodyDiv w:val="1"/>
      <w:marLeft w:val="0"/>
      <w:marRight w:val="0"/>
      <w:marTop w:val="0"/>
      <w:marBottom w:val="0"/>
      <w:divBdr>
        <w:top w:val="none" w:sz="0" w:space="0" w:color="auto"/>
        <w:left w:val="none" w:sz="0" w:space="0" w:color="auto"/>
        <w:bottom w:val="none" w:sz="0" w:space="0" w:color="auto"/>
        <w:right w:val="none" w:sz="0" w:space="0" w:color="auto"/>
      </w:divBdr>
      <w:divsChild>
        <w:div w:id="1494449596">
          <w:marLeft w:val="360"/>
          <w:marRight w:val="0"/>
          <w:marTop w:val="200"/>
          <w:marBottom w:val="0"/>
          <w:divBdr>
            <w:top w:val="none" w:sz="0" w:space="0" w:color="auto"/>
            <w:left w:val="none" w:sz="0" w:space="0" w:color="auto"/>
            <w:bottom w:val="none" w:sz="0" w:space="0" w:color="auto"/>
            <w:right w:val="none" w:sz="0" w:space="0" w:color="auto"/>
          </w:divBdr>
        </w:div>
        <w:div w:id="1144082625">
          <w:marLeft w:val="360"/>
          <w:marRight w:val="0"/>
          <w:marTop w:val="200"/>
          <w:marBottom w:val="0"/>
          <w:divBdr>
            <w:top w:val="none" w:sz="0" w:space="0" w:color="auto"/>
            <w:left w:val="none" w:sz="0" w:space="0" w:color="auto"/>
            <w:bottom w:val="none" w:sz="0" w:space="0" w:color="auto"/>
            <w:right w:val="none" w:sz="0" w:space="0" w:color="auto"/>
          </w:divBdr>
        </w:div>
        <w:div w:id="2109809990">
          <w:marLeft w:val="360"/>
          <w:marRight w:val="0"/>
          <w:marTop w:val="200"/>
          <w:marBottom w:val="0"/>
          <w:divBdr>
            <w:top w:val="none" w:sz="0" w:space="0" w:color="auto"/>
            <w:left w:val="none" w:sz="0" w:space="0" w:color="auto"/>
            <w:bottom w:val="none" w:sz="0" w:space="0" w:color="auto"/>
            <w:right w:val="none" w:sz="0" w:space="0" w:color="auto"/>
          </w:divBdr>
        </w:div>
        <w:div w:id="104741538">
          <w:marLeft w:val="360"/>
          <w:marRight w:val="0"/>
          <w:marTop w:val="200"/>
          <w:marBottom w:val="0"/>
          <w:divBdr>
            <w:top w:val="none" w:sz="0" w:space="0" w:color="auto"/>
            <w:left w:val="none" w:sz="0" w:space="0" w:color="auto"/>
            <w:bottom w:val="none" w:sz="0" w:space="0" w:color="auto"/>
            <w:right w:val="none" w:sz="0" w:space="0" w:color="auto"/>
          </w:divBdr>
        </w:div>
        <w:div w:id="1881087129">
          <w:marLeft w:val="1080"/>
          <w:marRight w:val="0"/>
          <w:marTop w:val="100"/>
          <w:marBottom w:val="0"/>
          <w:divBdr>
            <w:top w:val="none" w:sz="0" w:space="0" w:color="auto"/>
            <w:left w:val="none" w:sz="0" w:space="0" w:color="auto"/>
            <w:bottom w:val="none" w:sz="0" w:space="0" w:color="auto"/>
            <w:right w:val="none" w:sz="0" w:space="0" w:color="auto"/>
          </w:divBdr>
        </w:div>
        <w:div w:id="449666416">
          <w:marLeft w:val="1080"/>
          <w:marRight w:val="0"/>
          <w:marTop w:val="100"/>
          <w:marBottom w:val="0"/>
          <w:divBdr>
            <w:top w:val="none" w:sz="0" w:space="0" w:color="auto"/>
            <w:left w:val="none" w:sz="0" w:space="0" w:color="auto"/>
            <w:bottom w:val="none" w:sz="0" w:space="0" w:color="auto"/>
            <w:right w:val="none" w:sz="0" w:space="0" w:color="auto"/>
          </w:divBdr>
        </w:div>
        <w:div w:id="625433802">
          <w:marLeft w:val="1080"/>
          <w:marRight w:val="0"/>
          <w:marTop w:val="100"/>
          <w:marBottom w:val="0"/>
          <w:divBdr>
            <w:top w:val="none" w:sz="0" w:space="0" w:color="auto"/>
            <w:left w:val="none" w:sz="0" w:space="0" w:color="auto"/>
            <w:bottom w:val="none" w:sz="0" w:space="0" w:color="auto"/>
            <w:right w:val="none" w:sz="0" w:space="0" w:color="auto"/>
          </w:divBdr>
        </w:div>
        <w:div w:id="327292115">
          <w:marLeft w:val="1080"/>
          <w:marRight w:val="0"/>
          <w:marTop w:val="100"/>
          <w:marBottom w:val="0"/>
          <w:divBdr>
            <w:top w:val="none" w:sz="0" w:space="0" w:color="auto"/>
            <w:left w:val="none" w:sz="0" w:space="0" w:color="auto"/>
            <w:bottom w:val="none" w:sz="0" w:space="0" w:color="auto"/>
            <w:right w:val="none" w:sz="0" w:space="0" w:color="auto"/>
          </w:divBdr>
        </w:div>
        <w:div w:id="1987734642">
          <w:marLeft w:val="1080"/>
          <w:marRight w:val="0"/>
          <w:marTop w:val="100"/>
          <w:marBottom w:val="0"/>
          <w:divBdr>
            <w:top w:val="none" w:sz="0" w:space="0" w:color="auto"/>
            <w:left w:val="none" w:sz="0" w:space="0" w:color="auto"/>
            <w:bottom w:val="none" w:sz="0" w:space="0" w:color="auto"/>
            <w:right w:val="none" w:sz="0" w:space="0" w:color="auto"/>
          </w:divBdr>
        </w:div>
        <w:div w:id="916668954">
          <w:marLeft w:val="1080"/>
          <w:marRight w:val="0"/>
          <w:marTop w:val="100"/>
          <w:marBottom w:val="0"/>
          <w:divBdr>
            <w:top w:val="none" w:sz="0" w:space="0" w:color="auto"/>
            <w:left w:val="none" w:sz="0" w:space="0" w:color="auto"/>
            <w:bottom w:val="none" w:sz="0" w:space="0" w:color="auto"/>
            <w:right w:val="none" w:sz="0" w:space="0" w:color="auto"/>
          </w:divBdr>
        </w:div>
        <w:div w:id="931475149">
          <w:marLeft w:val="360"/>
          <w:marRight w:val="0"/>
          <w:marTop w:val="200"/>
          <w:marBottom w:val="0"/>
          <w:divBdr>
            <w:top w:val="none" w:sz="0" w:space="0" w:color="auto"/>
            <w:left w:val="none" w:sz="0" w:space="0" w:color="auto"/>
            <w:bottom w:val="none" w:sz="0" w:space="0" w:color="auto"/>
            <w:right w:val="none" w:sz="0" w:space="0" w:color="auto"/>
          </w:divBdr>
        </w:div>
        <w:div w:id="651522169">
          <w:marLeft w:val="1080"/>
          <w:marRight w:val="0"/>
          <w:marTop w:val="100"/>
          <w:marBottom w:val="0"/>
          <w:divBdr>
            <w:top w:val="none" w:sz="0" w:space="0" w:color="auto"/>
            <w:left w:val="none" w:sz="0" w:space="0" w:color="auto"/>
            <w:bottom w:val="none" w:sz="0" w:space="0" w:color="auto"/>
            <w:right w:val="none" w:sz="0" w:space="0" w:color="auto"/>
          </w:divBdr>
        </w:div>
      </w:divsChild>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49114441">
      <w:bodyDiv w:val="1"/>
      <w:marLeft w:val="0"/>
      <w:marRight w:val="0"/>
      <w:marTop w:val="0"/>
      <w:marBottom w:val="0"/>
      <w:divBdr>
        <w:top w:val="none" w:sz="0" w:space="0" w:color="auto"/>
        <w:left w:val="none" w:sz="0" w:space="0" w:color="auto"/>
        <w:bottom w:val="none" w:sz="0" w:space="0" w:color="auto"/>
        <w:right w:val="none" w:sz="0" w:space="0" w:color="auto"/>
      </w:divBdr>
      <w:divsChild>
        <w:div w:id="1338341511">
          <w:marLeft w:val="547"/>
          <w:marRight w:val="0"/>
          <w:marTop w:val="154"/>
          <w:marBottom w:val="0"/>
          <w:divBdr>
            <w:top w:val="none" w:sz="0" w:space="0" w:color="auto"/>
            <w:left w:val="none" w:sz="0" w:space="0" w:color="auto"/>
            <w:bottom w:val="none" w:sz="0" w:space="0" w:color="auto"/>
            <w:right w:val="none" w:sz="0" w:space="0" w:color="auto"/>
          </w:divBdr>
        </w:div>
      </w:divsChild>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1982533519">
      <w:bodyDiv w:val="1"/>
      <w:marLeft w:val="0"/>
      <w:marRight w:val="0"/>
      <w:marTop w:val="0"/>
      <w:marBottom w:val="0"/>
      <w:divBdr>
        <w:top w:val="none" w:sz="0" w:space="0" w:color="auto"/>
        <w:left w:val="none" w:sz="0" w:space="0" w:color="auto"/>
        <w:bottom w:val="none" w:sz="0" w:space="0" w:color="auto"/>
        <w:right w:val="none" w:sz="0" w:space="0" w:color="auto"/>
      </w:divBdr>
      <w:divsChild>
        <w:div w:id="1506676294">
          <w:marLeft w:val="360"/>
          <w:marRight w:val="0"/>
          <w:marTop w:val="200"/>
          <w:marBottom w:val="0"/>
          <w:divBdr>
            <w:top w:val="none" w:sz="0" w:space="0" w:color="auto"/>
            <w:left w:val="none" w:sz="0" w:space="0" w:color="auto"/>
            <w:bottom w:val="none" w:sz="0" w:space="0" w:color="auto"/>
            <w:right w:val="none" w:sz="0" w:space="0" w:color="auto"/>
          </w:divBdr>
        </w:div>
        <w:div w:id="1001667460">
          <w:marLeft w:val="360"/>
          <w:marRight w:val="0"/>
          <w:marTop w:val="200"/>
          <w:marBottom w:val="0"/>
          <w:divBdr>
            <w:top w:val="none" w:sz="0" w:space="0" w:color="auto"/>
            <w:left w:val="none" w:sz="0" w:space="0" w:color="auto"/>
            <w:bottom w:val="none" w:sz="0" w:space="0" w:color="auto"/>
            <w:right w:val="none" w:sz="0" w:space="0" w:color="auto"/>
          </w:divBdr>
        </w:div>
        <w:div w:id="535775549">
          <w:marLeft w:val="360"/>
          <w:marRight w:val="0"/>
          <w:marTop w:val="200"/>
          <w:marBottom w:val="0"/>
          <w:divBdr>
            <w:top w:val="none" w:sz="0" w:space="0" w:color="auto"/>
            <w:left w:val="none" w:sz="0" w:space="0" w:color="auto"/>
            <w:bottom w:val="none" w:sz="0" w:space="0" w:color="auto"/>
            <w:right w:val="none" w:sz="0" w:space="0" w:color="auto"/>
          </w:divBdr>
        </w:div>
        <w:div w:id="1005089664">
          <w:marLeft w:val="360"/>
          <w:marRight w:val="0"/>
          <w:marTop w:val="200"/>
          <w:marBottom w:val="0"/>
          <w:divBdr>
            <w:top w:val="none" w:sz="0" w:space="0" w:color="auto"/>
            <w:left w:val="none" w:sz="0" w:space="0" w:color="auto"/>
            <w:bottom w:val="none" w:sz="0" w:space="0" w:color="auto"/>
            <w:right w:val="none" w:sz="0" w:space="0" w:color="auto"/>
          </w:divBdr>
        </w:div>
        <w:div w:id="481584495">
          <w:marLeft w:val="360"/>
          <w:marRight w:val="0"/>
          <w:marTop w:val="200"/>
          <w:marBottom w:val="0"/>
          <w:divBdr>
            <w:top w:val="none" w:sz="0" w:space="0" w:color="auto"/>
            <w:left w:val="none" w:sz="0" w:space="0" w:color="auto"/>
            <w:bottom w:val="none" w:sz="0" w:space="0" w:color="auto"/>
            <w:right w:val="none" w:sz="0" w:space="0" w:color="auto"/>
          </w:divBdr>
        </w:div>
      </w:divsChild>
    </w:div>
    <w:div w:id="20525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cp:lastModifiedBy>
  <cp:revision>9</cp:revision>
  <cp:lastPrinted>2021-05-04T15:18:00Z</cp:lastPrinted>
  <dcterms:created xsi:type="dcterms:W3CDTF">2023-10-16T09:44:00Z</dcterms:created>
  <dcterms:modified xsi:type="dcterms:W3CDTF">2023-10-16T11:25:00Z</dcterms:modified>
</cp:coreProperties>
</file>